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A458B" w14:textId="39A0E0BA" w:rsidR="00A9204E" w:rsidRDefault="007228FC" w:rsidP="005A51A8">
      <w:pPr>
        <w:pStyle w:val="Title"/>
        <w:rPr>
          <w:lang w:val="en-GB"/>
        </w:rPr>
      </w:pPr>
      <w:r>
        <w:rPr>
          <w:lang w:val="en-GB"/>
        </w:rPr>
        <w:t>Node.js Server</w:t>
      </w:r>
      <w:r w:rsidR="005A51A8">
        <w:rPr>
          <w:lang w:val="en-GB"/>
        </w:rPr>
        <w:t xml:space="preserve"> Test Specification (WTS):</w:t>
      </w:r>
    </w:p>
    <w:p w14:paraId="388ACF72" w14:textId="0E71138B" w:rsidR="005A51A8" w:rsidRDefault="005A51A8" w:rsidP="005A51A8">
      <w:pPr>
        <w:pStyle w:val="Subtitle"/>
        <w:rPr>
          <w:lang w:val="en-GB"/>
        </w:rPr>
      </w:pPr>
      <w:r>
        <w:rPr>
          <w:lang w:val="en-GB"/>
        </w:rPr>
        <w:t>Version: 0</w:t>
      </w:r>
      <w:r w:rsidR="007228FC">
        <w:rPr>
          <w:lang w:val="en-GB"/>
        </w:rPr>
        <w:t>1.0</w:t>
      </w:r>
      <w:r>
        <w:rPr>
          <w:lang w:val="en-GB"/>
        </w:rPr>
        <w:t xml:space="preserve"> </w:t>
      </w:r>
    </w:p>
    <w:p w14:paraId="40451C1C" w14:textId="0AC55103" w:rsidR="005A51A8" w:rsidRDefault="00F03357" w:rsidP="005A51A8">
      <w:pPr>
        <w:pStyle w:val="Subtitle"/>
        <w:rPr>
          <w:lang w:val="en-GB"/>
        </w:rPr>
      </w:pPr>
      <w:r>
        <w:rPr>
          <w:lang w:val="en-GB"/>
        </w:rPr>
        <w:t>Date: 2</w:t>
      </w:r>
      <w:r w:rsidR="007228FC">
        <w:rPr>
          <w:lang w:val="en-GB"/>
        </w:rPr>
        <w:t>8</w:t>
      </w:r>
      <w:r w:rsidR="005A51A8">
        <w:rPr>
          <w:lang w:val="en-GB"/>
        </w:rPr>
        <w:t>/</w:t>
      </w:r>
      <w:r w:rsidR="007228FC">
        <w:rPr>
          <w:lang w:val="en-GB"/>
        </w:rPr>
        <w:t>09</w:t>
      </w:r>
      <w:r w:rsidR="005A51A8">
        <w:rPr>
          <w:lang w:val="en-GB"/>
        </w:rPr>
        <w:t>/2019</w:t>
      </w:r>
    </w:p>
    <w:p w14:paraId="365433E4" w14:textId="77777777" w:rsidR="005A51A8" w:rsidRDefault="005A51A8" w:rsidP="005A51A8">
      <w:pPr>
        <w:rPr>
          <w:lang w:val="en-GB"/>
        </w:rPr>
      </w:pPr>
    </w:p>
    <w:p w14:paraId="575783E0" w14:textId="77777777" w:rsidR="005A51A8" w:rsidRDefault="005A51A8" w:rsidP="005A51A8">
      <w:pPr>
        <w:rPr>
          <w:lang w:val="en-GB"/>
        </w:rPr>
      </w:pPr>
    </w:p>
    <w:p w14:paraId="536AFE3E" w14:textId="77777777" w:rsidR="00FB0330" w:rsidRDefault="00FB0330" w:rsidP="00E64C4C">
      <w:pPr>
        <w:pStyle w:val="Heading1"/>
        <w:rPr>
          <w:rStyle w:val="Strong"/>
          <w:lang w:val="en-GB"/>
        </w:rPr>
      </w:pPr>
      <w:r>
        <w:rPr>
          <w:rStyle w:val="Strong"/>
          <w:lang w:val="en-GB"/>
        </w:rPr>
        <w:t>How to use this</w:t>
      </w:r>
      <w:r w:rsidR="005B092B">
        <w:rPr>
          <w:rStyle w:val="Strong"/>
          <w:lang w:val="en-GB"/>
        </w:rPr>
        <w:t xml:space="preserve"> document</w:t>
      </w:r>
      <w:r>
        <w:rPr>
          <w:rStyle w:val="Strong"/>
          <w:lang w:val="en-GB"/>
        </w:rPr>
        <w:t>:</w:t>
      </w:r>
    </w:p>
    <w:p w14:paraId="4AA87082" w14:textId="126FAB15" w:rsidR="0026543A" w:rsidRDefault="0026543A" w:rsidP="008B3E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the requirement of the </w:t>
      </w:r>
      <w:r w:rsidR="007228FC">
        <w:rPr>
          <w:lang w:val="en-GB"/>
        </w:rPr>
        <w:t>node server</w:t>
      </w:r>
      <w:r>
        <w:rPr>
          <w:lang w:val="en-GB"/>
        </w:rPr>
        <w:t xml:space="preserve"> function based on a story.</w:t>
      </w:r>
    </w:p>
    <w:p w14:paraId="3AF0F8DA" w14:textId="77777777" w:rsidR="0026543A" w:rsidRDefault="0026543A" w:rsidP="008B3E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Describe this requirement and the specifics of how it is supposed to be implemented.</w:t>
      </w:r>
    </w:p>
    <w:p w14:paraId="4987A3ED" w14:textId="77777777" w:rsidR="0026543A" w:rsidRDefault="0026543A" w:rsidP="008B3E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tests to make sure this requirement is met and list their numbers in the relevant </w:t>
      </w:r>
      <w:r w:rsidR="005B092B">
        <w:rPr>
          <w:lang w:val="en-GB"/>
        </w:rPr>
        <w:t>test numbers section of the requirements table.</w:t>
      </w:r>
    </w:p>
    <w:p w14:paraId="73A8A80A" w14:textId="77777777" w:rsidR="005B092B" w:rsidRDefault="005B092B" w:rsidP="008B3E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carrying out a review then make sure you add this document and a description of which tests the pull request passed / failed into the pull request approval / comment.</w:t>
      </w:r>
    </w:p>
    <w:p w14:paraId="28438BE2" w14:textId="77777777" w:rsidR="005B092B" w:rsidRDefault="005B092B" w:rsidP="008B3E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this document is updated to account for new features the following should occur:</w:t>
      </w:r>
    </w:p>
    <w:p w14:paraId="425A2781" w14:textId="77777777" w:rsidR="005B092B" w:rsidRDefault="005B092B" w:rsidP="008B3EA8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Before anything else go to the review section of word and click “Track Changes”</w:t>
      </w:r>
    </w:p>
    <w:p w14:paraId="17AA67DE" w14:textId="77777777" w:rsidR="005B092B" w:rsidRDefault="005B092B" w:rsidP="008B3EA8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Increment the version number by 0.1</w:t>
      </w:r>
    </w:p>
    <w:p w14:paraId="7F5F679E" w14:textId="77777777" w:rsidR="005B092B" w:rsidRDefault="005B092B" w:rsidP="008B3EA8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Update the date to the latest one</w:t>
      </w:r>
    </w:p>
    <w:p w14:paraId="0A170C8A" w14:textId="77777777" w:rsidR="001F2B67" w:rsidRPr="005B092B" w:rsidRDefault="001F2B67" w:rsidP="008B3EA8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The document should be added to the commit for whatever changes you are making ()</w:t>
      </w:r>
    </w:p>
    <w:p w14:paraId="3148D297" w14:textId="77777777" w:rsidR="005A51A8" w:rsidRDefault="00E64C4C" w:rsidP="00E64C4C">
      <w:pPr>
        <w:pStyle w:val="Heading1"/>
        <w:rPr>
          <w:rStyle w:val="Strong"/>
          <w:lang w:val="en-GB"/>
        </w:rPr>
      </w:pPr>
      <w:r>
        <w:rPr>
          <w:rStyle w:val="Strong"/>
          <w:lang w:val="en-GB"/>
        </w:rPr>
        <w:t>Requirements:</w:t>
      </w:r>
    </w:p>
    <w:p w14:paraId="51C3B722" w14:textId="77777777" w:rsidR="00E64C4C" w:rsidRDefault="00E64C4C" w:rsidP="005A51A8">
      <w:pPr>
        <w:rPr>
          <w:rStyle w:val="Strong"/>
          <w:lang w:val="en-GB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27"/>
        <w:gridCol w:w="5748"/>
        <w:gridCol w:w="1701"/>
      </w:tblGrid>
      <w:tr w:rsidR="00E64C4C" w14:paraId="14D33C3C" w14:textId="77777777" w:rsidTr="00E64C4C">
        <w:tc>
          <w:tcPr>
            <w:tcW w:w="2327" w:type="dxa"/>
          </w:tcPr>
          <w:p w14:paraId="5C5569BE" w14:textId="77777777" w:rsidR="00E64C4C" w:rsidRPr="00E64C4C" w:rsidRDefault="00E64C4C" w:rsidP="005A51A8">
            <w:pPr>
              <w:rPr>
                <w:rStyle w:val="Strong"/>
                <w:lang w:val="en-GB"/>
              </w:rPr>
            </w:pPr>
            <w:r>
              <w:rPr>
                <w:rStyle w:val="Strong"/>
                <w:lang w:val="en-GB"/>
              </w:rPr>
              <w:t>Name:</w:t>
            </w:r>
          </w:p>
        </w:tc>
        <w:tc>
          <w:tcPr>
            <w:tcW w:w="5748" w:type="dxa"/>
          </w:tcPr>
          <w:p w14:paraId="53C6886C" w14:textId="77777777" w:rsidR="00E64C4C" w:rsidRDefault="00E64C4C" w:rsidP="005A51A8">
            <w:pPr>
              <w:rPr>
                <w:rStyle w:val="Strong"/>
                <w:lang w:val="en-GB"/>
              </w:rPr>
            </w:pPr>
            <w:r>
              <w:rPr>
                <w:rStyle w:val="Strong"/>
                <w:lang w:val="en-GB"/>
              </w:rPr>
              <w:t>Description:</w:t>
            </w:r>
          </w:p>
        </w:tc>
        <w:tc>
          <w:tcPr>
            <w:tcW w:w="1701" w:type="dxa"/>
          </w:tcPr>
          <w:p w14:paraId="026C6E61" w14:textId="77777777" w:rsidR="00E64C4C" w:rsidRDefault="00E64C4C" w:rsidP="005A51A8">
            <w:pPr>
              <w:rPr>
                <w:rStyle w:val="Strong"/>
                <w:lang w:val="en-GB"/>
              </w:rPr>
            </w:pPr>
            <w:r>
              <w:rPr>
                <w:rStyle w:val="Strong"/>
                <w:lang w:val="en-GB"/>
              </w:rPr>
              <w:t>Relevant Test Number(s):</w:t>
            </w:r>
          </w:p>
        </w:tc>
      </w:tr>
      <w:tr w:rsidR="00E64C4C" w14:paraId="7CC42B65" w14:textId="77777777" w:rsidTr="00E64C4C">
        <w:tc>
          <w:tcPr>
            <w:tcW w:w="2327" w:type="dxa"/>
          </w:tcPr>
          <w:p w14:paraId="06BA77BC" w14:textId="0D2091A6" w:rsidR="00E64C4C" w:rsidRPr="00C634F7" w:rsidRDefault="007228FC" w:rsidP="005A51A8">
            <w:pPr>
              <w:rPr>
                <w:rStyle w:val="Strong"/>
                <w:b w:val="0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 xml:space="preserve">Search using relevant query based on query code request using alldata </w:t>
            </w:r>
          </w:p>
        </w:tc>
        <w:tc>
          <w:tcPr>
            <w:tcW w:w="5748" w:type="dxa"/>
          </w:tcPr>
          <w:p w14:paraId="3A9018AD" w14:textId="4760C396" w:rsidR="00E64C4C" w:rsidRPr="00C634F7" w:rsidRDefault="007228FC" w:rsidP="005A51A8">
            <w:pPr>
              <w:rPr>
                <w:rStyle w:val="Strong"/>
                <w:b w:val="0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>The server should return the correct query results as json based on the query code input</w:t>
            </w:r>
          </w:p>
        </w:tc>
        <w:tc>
          <w:tcPr>
            <w:tcW w:w="1701" w:type="dxa"/>
          </w:tcPr>
          <w:p w14:paraId="28BBFE78" w14:textId="40D2AA4F" w:rsidR="00E64C4C" w:rsidRDefault="00B9431B" w:rsidP="005A51A8">
            <w:pPr>
              <w:rPr>
                <w:rStyle w:val="Strong"/>
                <w:lang w:val="en-GB"/>
              </w:rPr>
            </w:pPr>
            <w:r>
              <w:rPr>
                <w:rStyle w:val="Strong"/>
                <w:lang w:val="en-GB"/>
              </w:rPr>
              <w:t>6 component tests</w:t>
            </w:r>
          </w:p>
          <w:p w14:paraId="6CDC7B61" w14:textId="77777777" w:rsidR="00B9431B" w:rsidRDefault="00B9431B" w:rsidP="005A51A8">
            <w:pPr>
              <w:rPr>
                <w:rStyle w:val="Strong"/>
                <w:lang w:val="en-GB"/>
              </w:rPr>
            </w:pPr>
          </w:p>
          <w:p w14:paraId="6BF422DB" w14:textId="77777777" w:rsidR="00B9431B" w:rsidRDefault="00B9431B" w:rsidP="005A51A8">
            <w:pPr>
              <w:rPr>
                <w:rStyle w:val="Strong"/>
                <w:lang w:val="en-GB"/>
              </w:rPr>
            </w:pPr>
            <w:r>
              <w:rPr>
                <w:rStyle w:val="Strong"/>
                <w:lang w:val="en-GB"/>
              </w:rPr>
              <w:t>7 code tests</w:t>
            </w:r>
          </w:p>
          <w:p w14:paraId="450F7339" w14:textId="6E7CA9EA" w:rsidR="0097281E" w:rsidRDefault="0097281E" w:rsidP="005A51A8">
            <w:pPr>
              <w:rPr>
                <w:rStyle w:val="Strong"/>
                <w:lang w:val="en-GB"/>
              </w:rPr>
            </w:pPr>
            <w:r>
              <w:rPr>
                <w:rStyle w:val="Strong"/>
              </w:rPr>
              <w:t>1 - 13</w:t>
            </w:r>
          </w:p>
        </w:tc>
      </w:tr>
      <w:tr w:rsidR="00E64C4C" w14:paraId="343F8168" w14:textId="77777777" w:rsidTr="00E64C4C">
        <w:tc>
          <w:tcPr>
            <w:tcW w:w="2327" w:type="dxa"/>
          </w:tcPr>
          <w:p w14:paraId="0CC1ABCB" w14:textId="740A0F24" w:rsidR="00E64C4C" w:rsidRPr="00C634F7" w:rsidRDefault="007228FC" w:rsidP="005A51A8">
            <w:pPr>
              <w:rPr>
                <w:rStyle w:val="Strong"/>
                <w:b w:val="0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>Search using relevant query based on query code request</w:t>
            </w:r>
            <w:r>
              <w:rPr>
                <w:rStyle w:val="Strong"/>
                <w:b w:val="0"/>
                <w:lang w:val="en-GB"/>
              </w:rPr>
              <w:t xml:space="preserve"> using new joining queries and data sets</w:t>
            </w:r>
          </w:p>
        </w:tc>
        <w:tc>
          <w:tcPr>
            <w:tcW w:w="5748" w:type="dxa"/>
          </w:tcPr>
          <w:p w14:paraId="7CE84603" w14:textId="23B733A5" w:rsidR="00E64C4C" w:rsidRPr="00C634F7" w:rsidRDefault="007228FC" w:rsidP="005A51A8">
            <w:pPr>
              <w:rPr>
                <w:rStyle w:val="Strong"/>
                <w:b w:val="0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>The server should return the correct query results as json based on the query code input</w:t>
            </w:r>
            <w:r>
              <w:rPr>
                <w:rStyle w:val="Strong"/>
                <w:b w:val="0"/>
                <w:lang w:val="en-GB"/>
              </w:rPr>
              <w:t>, using the new data and the joining queries as to largely speed query time</w:t>
            </w:r>
          </w:p>
        </w:tc>
        <w:tc>
          <w:tcPr>
            <w:tcW w:w="1701" w:type="dxa"/>
          </w:tcPr>
          <w:p w14:paraId="0AE52C54" w14:textId="77777777" w:rsidR="00B9431B" w:rsidRDefault="00B9431B" w:rsidP="005A51A8">
            <w:pPr>
              <w:rPr>
                <w:rStyle w:val="Strong"/>
                <w:lang w:val="en-GB"/>
              </w:rPr>
            </w:pPr>
          </w:p>
          <w:p w14:paraId="7C5AF715" w14:textId="77777777" w:rsidR="00E64C4C" w:rsidRDefault="007228FC" w:rsidP="005A51A8">
            <w:pPr>
              <w:rPr>
                <w:rStyle w:val="Strong"/>
                <w:lang w:val="en-GB"/>
              </w:rPr>
            </w:pPr>
            <w:r>
              <w:rPr>
                <w:rStyle w:val="Strong"/>
                <w:lang w:val="en-GB"/>
              </w:rPr>
              <w:t>7</w:t>
            </w:r>
            <w:r w:rsidR="00B9431B">
              <w:rPr>
                <w:rStyle w:val="Strong"/>
                <w:lang w:val="en-GB"/>
              </w:rPr>
              <w:t xml:space="preserve"> code tests</w:t>
            </w:r>
          </w:p>
          <w:p w14:paraId="75D2D4ED" w14:textId="29E6F862" w:rsidR="0097281E" w:rsidRDefault="0097281E" w:rsidP="005A51A8">
            <w:pPr>
              <w:rPr>
                <w:rStyle w:val="Strong"/>
                <w:lang w:val="en-GB"/>
              </w:rPr>
            </w:pPr>
            <w:r>
              <w:rPr>
                <w:rStyle w:val="Strong"/>
              </w:rPr>
              <w:t xml:space="preserve">14 - </w:t>
            </w:r>
            <w:r w:rsidR="008B3EA8">
              <w:rPr>
                <w:rStyle w:val="Strong"/>
              </w:rPr>
              <w:t>20</w:t>
            </w:r>
            <w:bookmarkStart w:id="0" w:name="_GoBack"/>
            <w:bookmarkEnd w:id="0"/>
          </w:p>
        </w:tc>
      </w:tr>
      <w:tr w:rsidR="00E64C4C" w14:paraId="61A891D1" w14:textId="77777777" w:rsidTr="00E64C4C">
        <w:tc>
          <w:tcPr>
            <w:tcW w:w="2327" w:type="dxa"/>
          </w:tcPr>
          <w:p w14:paraId="03544F9F" w14:textId="34127BB1" w:rsidR="00E64C4C" w:rsidRDefault="007228FC" w:rsidP="005A51A8">
            <w:pPr>
              <w:rPr>
                <w:rStyle w:val="Strong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 xml:space="preserve">Search using relevant query based on </w:t>
            </w:r>
            <w:r>
              <w:rPr>
                <w:rStyle w:val="Strong"/>
                <w:b w:val="0"/>
                <w:lang w:val="en-GB"/>
              </w:rPr>
              <w:t>input variables</w:t>
            </w:r>
            <w:r>
              <w:rPr>
                <w:rStyle w:val="Strong"/>
                <w:b w:val="0"/>
                <w:lang w:val="en-GB"/>
              </w:rPr>
              <w:t xml:space="preserve"> using new joining queries and data sets</w:t>
            </w:r>
            <w:r>
              <w:rPr>
                <w:rStyle w:val="Strong"/>
                <w:b w:val="0"/>
                <w:lang w:val="en-GB"/>
              </w:rPr>
              <w:t xml:space="preserve"> to ease caching</w:t>
            </w:r>
          </w:p>
        </w:tc>
        <w:tc>
          <w:tcPr>
            <w:tcW w:w="5748" w:type="dxa"/>
          </w:tcPr>
          <w:p w14:paraId="547F3C42" w14:textId="23E673B8" w:rsidR="00E64C4C" w:rsidRDefault="007228FC" w:rsidP="005A51A8">
            <w:pPr>
              <w:rPr>
                <w:rStyle w:val="Strong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>The server should return the correct query results as json based on the</w:t>
            </w:r>
            <w:r>
              <w:rPr>
                <w:rStyle w:val="Strong"/>
                <w:b w:val="0"/>
                <w:lang w:val="en-GB"/>
              </w:rPr>
              <w:t xml:space="preserve"> input parameters, this will allow far easier caching as it builds on top of the previous query changes and reduces the amount of queries done </w:t>
            </w:r>
          </w:p>
        </w:tc>
        <w:tc>
          <w:tcPr>
            <w:tcW w:w="1701" w:type="dxa"/>
          </w:tcPr>
          <w:p w14:paraId="46C69CE7" w14:textId="77777777" w:rsidR="00B9431B" w:rsidRDefault="00B9431B" w:rsidP="005A51A8">
            <w:pPr>
              <w:rPr>
                <w:rStyle w:val="Strong"/>
                <w:lang w:val="en-GB"/>
              </w:rPr>
            </w:pPr>
          </w:p>
          <w:p w14:paraId="043EA7E0" w14:textId="77777777" w:rsidR="00E64C4C" w:rsidRDefault="007228FC" w:rsidP="005A51A8">
            <w:pPr>
              <w:rPr>
                <w:rStyle w:val="Strong"/>
                <w:lang w:val="en-GB"/>
              </w:rPr>
            </w:pPr>
            <w:r>
              <w:rPr>
                <w:rStyle w:val="Strong"/>
                <w:lang w:val="en-GB"/>
              </w:rPr>
              <w:t>1</w:t>
            </w:r>
            <w:r w:rsidR="0097281E">
              <w:rPr>
                <w:rStyle w:val="Strong"/>
                <w:lang w:val="en-GB"/>
              </w:rPr>
              <w:t>0</w:t>
            </w:r>
            <w:r w:rsidR="00B9431B">
              <w:rPr>
                <w:rStyle w:val="Strong"/>
                <w:lang w:val="en-GB"/>
              </w:rPr>
              <w:t xml:space="preserve"> code tests</w:t>
            </w:r>
          </w:p>
          <w:p w14:paraId="3037A458" w14:textId="126F4FF3" w:rsidR="008B3EA8" w:rsidRDefault="008B3EA8" w:rsidP="005A51A8">
            <w:pPr>
              <w:rPr>
                <w:rStyle w:val="Strong"/>
                <w:lang w:val="en-GB"/>
              </w:rPr>
            </w:pPr>
            <w:r>
              <w:rPr>
                <w:rStyle w:val="Strong"/>
                <w:lang w:val="en-GB"/>
              </w:rPr>
              <w:t>21 -30</w:t>
            </w:r>
          </w:p>
        </w:tc>
      </w:tr>
    </w:tbl>
    <w:p w14:paraId="4D8CEB91" w14:textId="77777777" w:rsidR="00E64C4C" w:rsidRPr="00E64C4C" w:rsidRDefault="00E64C4C" w:rsidP="005A51A8">
      <w:pPr>
        <w:rPr>
          <w:rStyle w:val="Strong"/>
          <w:lang w:val="en-GB"/>
        </w:rPr>
      </w:pPr>
    </w:p>
    <w:p w14:paraId="3235E847" w14:textId="77777777" w:rsidR="005A51A8" w:rsidRDefault="005A51A8" w:rsidP="005A51A8">
      <w:pPr>
        <w:rPr>
          <w:lang w:val="en-GB"/>
        </w:rPr>
      </w:pPr>
    </w:p>
    <w:p w14:paraId="591CB406" w14:textId="77777777" w:rsidR="00E64C4C" w:rsidRDefault="00E64C4C" w:rsidP="005A51A8">
      <w:pPr>
        <w:rPr>
          <w:lang w:val="en-GB"/>
        </w:rPr>
      </w:pPr>
    </w:p>
    <w:p w14:paraId="06E18436" w14:textId="77777777" w:rsidR="00540B31" w:rsidRDefault="00540B31" w:rsidP="00E64C4C">
      <w:pPr>
        <w:pStyle w:val="Heading1"/>
        <w:rPr>
          <w:b/>
          <w:lang w:val="en-GB"/>
        </w:rPr>
      </w:pPr>
    </w:p>
    <w:p w14:paraId="60A1E301" w14:textId="05A43067" w:rsidR="00E64C4C" w:rsidRDefault="00E64C4C" w:rsidP="00E64C4C">
      <w:pPr>
        <w:pStyle w:val="Heading1"/>
        <w:rPr>
          <w:b/>
          <w:lang w:val="en-GB"/>
        </w:rPr>
      </w:pPr>
      <w:r w:rsidRPr="00E64C4C">
        <w:rPr>
          <w:b/>
          <w:lang w:val="en-GB"/>
        </w:rPr>
        <w:t>Tests:</w:t>
      </w:r>
    </w:p>
    <w:p w14:paraId="3D8E83F1" w14:textId="77777777" w:rsidR="00E64C4C" w:rsidRDefault="00E64C4C" w:rsidP="00E64C4C">
      <w:pPr>
        <w:rPr>
          <w:lang w:val="en-GB"/>
        </w:rPr>
      </w:pPr>
    </w:p>
    <w:p w14:paraId="35A9FD28" w14:textId="17B010BB" w:rsidR="00995584" w:rsidRDefault="00995584" w:rsidP="00995584">
      <w:pPr>
        <w:rPr>
          <w:lang w:val="en-GB"/>
        </w:rPr>
      </w:pPr>
      <w:r>
        <w:rPr>
          <w:lang w:val="en-GB"/>
        </w:rPr>
        <w:t xml:space="preserve">We used Mocha as our testing application, which allowed us to run all test simultaneously and constantly bring corrective error codes which were more useful than the .js errors. </w:t>
      </w:r>
    </w:p>
    <w:p w14:paraId="7FBF0B6F" w14:textId="0EC038B2" w:rsidR="00995584" w:rsidRPr="00995584" w:rsidRDefault="00995584" w:rsidP="00995584">
      <w:pPr>
        <w:rPr>
          <w:lang w:val="en-GB"/>
        </w:rPr>
      </w:pPr>
      <w:r>
        <w:rPr>
          <w:lang w:val="en-GB"/>
        </w:rPr>
        <w:br/>
        <w:t>Below is how to run the unit tests as a whole and the testing process</w:t>
      </w:r>
    </w:p>
    <w:p w14:paraId="6AFBEB71" w14:textId="77777777" w:rsidR="00995584" w:rsidRPr="00995584" w:rsidRDefault="00995584" w:rsidP="00995584">
      <w:pPr>
        <w:rPr>
          <w:lang w:val="en-GB"/>
        </w:rPr>
      </w:pPr>
    </w:p>
    <w:p w14:paraId="6ADADC4B" w14:textId="74622739" w:rsidR="00995584" w:rsidRDefault="00995584" w:rsidP="00995584">
      <w:pPr>
        <w:pStyle w:val="Heading2"/>
        <w:rPr>
          <w:lang w:val="en-GB"/>
        </w:rPr>
      </w:pPr>
      <w:r>
        <w:rPr>
          <w:lang w:val="en-GB"/>
        </w:rPr>
        <w:t>Unit testing</w:t>
      </w:r>
    </w:p>
    <w:p w14:paraId="74879DEE" w14:textId="1A2C8BE7" w:rsidR="00995584" w:rsidRDefault="00995584" w:rsidP="008B3E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To run all test</w:t>
      </w:r>
      <w:r w:rsidR="00201321">
        <w:rPr>
          <w:lang w:val="en-GB"/>
        </w:rPr>
        <w:t>s</w:t>
      </w:r>
      <w:r>
        <w:rPr>
          <w:lang w:val="en-GB"/>
        </w:rPr>
        <w:t xml:space="preserve"> navigate to the router folder in the command terminal and run the command “npx mocha”</w:t>
      </w:r>
    </w:p>
    <w:p w14:paraId="362CC726" w14:textId="2057449E" w:rsidR="00995584" w:rsidRPr="00995584" w:rsidRDefault="00995584" w:rsidP="008B3E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Verify all tests are passing (while only work while able to connect to silva database i.e in university verified wifi or connection</w:t>
      </w:r>
    </w:p>
    <w:p w14:paraId="31754344" w14:textId="39FFE0E1" w:rsidR="00995584" w:rsidRDefault="00995584" w:rsidP="00995584">
      <w:pPr>
        <w:rPr>
          <w:lang w:val="en-GB"/>
        </w:rPr>
      </w:pPr>
    </w:p>
    <w:p w14:paraId="2862E7EA" w14:textId="452E10F2" w:rsidR="00201321" w:rsidRPr="00E64C4C" w:rsidRDefault="00201321" w:rsidP="00201321">
      <w:pPr>
        <w:pStyle w:val="Heading3"/>
        <w:rPr>
          <w:lang w:val="en-GB"/>
        </w:rPr>
      </w:pPr>
      <w:r>
        <w:rPr>
          <w:lang w:val="en-GB"/>
        </w:rPr>
        <w:t>Test Descriptions</w:t>
      </w:r>
    </w:p>
    <w:p w14:paraId="678AEC89" w14:textId="1DC35B86" w:rsidR="00995584" w:rsidRDefault="00995584" w:rsidP="00995584">
      <w:pPr>
        <w:pStyle w:val="Heading3"/>
        <w:rPr>
          <w:lang w:val="en-GB"/>
        </w:rPr>
      </w:pPr>
      <w:r>
        <w:rPr>
          <w:lang w:val="en-GB"/>
        </w:rPr>
        <w:t>1.</w:t>
      </w:r>
      <w:r>
        <w:rPr>
          <w:lang w:val="en-GB"/>
        </w:rPr>
        <w:t xml:space="preserve"> </w:t>
      </w:r>
      <w:r>
        <w:rPr>
          <w:lang w:val="en-GB"/>
        </w:rPr>
        <w:t>Basic database connection test</w:t>
      </w:r>
      <w:r w:rsidR="0097281E">
        <w:rPr>
          <w:lang w:val="en-GB"/>
        </w:rPr>
        <w:t xml:space="preserve"> using extended file</w:t>
      </w:r>
      <w:r>
        <w:rPr>
          <w:lang w:val="en-GB"/>
        </w:rPr>
        <w:t>:</w:t>
      </w:r>
    </w:p>
    <w:p w14:paraId="590B5E4F" w14:textId="1577216A" w:rsidR="000E6C86" w:rsidRDefault="000F3DFA" w:rsidP="008B3EA8">
      <w:pPr>
        <w:pStyle w:val="ListParagraph"/>
        <w:numPr>
          <w:ilvl w:val="0"/>
          <w:numId w:val="3"/>
        </w:numPr>
      </w:pPr>
      <w:r>
        <w:t>Get db.js object</w:t>
      </w:r>
    </w:p>
    <w:p w14:paraId="1649A545" w14:textId="1B3D54CC" w:rsidR="000F3DFA" w:rsidRDefault="000F3DFA" w:rsidP="008B3EA8">
      <w:pPr>
        <w:pStyle w:val="ListParagraph"/>
        <w:numPr>
          <w:ilvl w:val="0"/>
          <w:numId w:val="3"/>
        </w:numPr>
      </w:pPr>
      <w:r w:rsidRPr="000F3DFA">
        <w:rPr>
          <w:b/>
          <w:bCs/>
        </w:rPr>
        <w:t>Verify</w:t>
      </w:r>
      <w:r>
        <w:t xml:space="preserve"> its not null</w:t>
      </w:r>
    </w:p>
    <w:p w14:paraId="1CDC1602" w14:textId="5004FDE0" w:rsidR="00995584" w:rsidRDefault="00995584" w:rsidP="00995584"/>
    <w:p w14:paraId="27283564" w14:textId="185E9C15" w:rsidR="00995584" w:rsidRDefault="00995584" w:rsidP="00995584">
      <w:pPr>
        <w:pStyle w:val="Heading3"/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 xml:space="preserve">. </w:t>
      </w:r>
      <w:r>
        <w:rPr>
          <w:lang w:val="en-GB"/>
        </w:rPr>
        <w:t>Check the install of express</w:t>
      </w:r>
      <w:r>
        <w:rPr>
          <w:lang w:val="en-GB"/>
        </w:rPr>
        <w:t>:</w:t>
      </w:r>
    </w:p>
    <w:p w14:paraId="675C9F4E" w14:textId="09B68830" w:rsidR="000F3DFA" w:rsidRDefault="000F3DFA" w:rsidP="008B3EA8">
      <w:pPr>
        <w:pStyle w:val="ListParagraph"/>
        <w:numPr>
          <w:ilvl w:val="0"/>
          <w:numId w:val="6"/>
        </w:numPr>
      </w:pPr>
      <w:r>
        <w:t xml:space="preserve">Get </w:t>
      </w:r>
      <w:r>
        <w:t>express</w:t>
      </w:r>
      <w:r>
        <w:t xml:space="preserve"> </w:t>
      </w:r>
      <w:r w:rsidR="00D07462">
        <w:t>component</w:t>
      </w:r>
    </w:p>
    <w:p w14:paraId="67586D04" w14:textId="20029A6C" w:rsidR="000F3DFA" w:rsidRDefault="000F3DFA" w:rsidP="008B3EA8">
      <w:pPr>
        <w:pStyle w:val="ListParagraph"/>
        <w:numPr>
          <w:ilvl w:val="0"/>
          <w:numId w:val="6"/>
        </w:numPr>
      </w:pPr>
      <w:r w:rsidRPr="000F3DFA">
        <w:rPr>
          <w:b/>
          <w:bCs/>
        </w:rPr>
        <w:t>Verify</w:t>
      </w:r>
      <w:r>
        <w:t xml:space="preserve"> </w:t>
      </w:r>
      <w:r w:rsidR="00D07462">
        <w:t>it’s</w:t>
      </w:r>
      <w:r>
        <w:t xml:space="preserve"> not null</w:t>
      </w:r>
    </w:p>
    <w:p w14:paraId="6522FD6A" w14:textId="77777777" w:rsidR="00995584" w:rsidRPr="000E6C86" w:rsidRDefault="00995584" w:rsidP="00995584">
      <w:pPr>
        <w:ind w:left="360"/>
      </w:pPr>
    </w:p>
    <w:p w14:paraId="3629D9F2" w14:textId="0AA0397B" w:rsidR="00995584" w:rsidRDefault="00995584" w:rsidP="00995584">
      <w:pPr>
        <w:pStyle w:val="Heading3"/>
        <w:rPr>
          <w:lang w:val="en-GB"/>
        </w:rPr>
      </w:pPr>
      <w:r>
        <w:rPr>
          <w:lang w:val="en-GB"/>
        </w:rPr>
        <w:t>3.</w:t>
      </w:r>
      <w:r>
        <w:rPr>
          <w:lang w:val="en-GB"/>
        </w:rPr>
        <w:t xml:space="preserve"> Check the install of </w:t>
      </w:r>
      <w:r>
        <w:rPr>
          <w:lang w:val="en-GB"/>
        </w:rPr>
        <w:t>router</w:t>
      </w:r>
      <w:r>
        <w:rPr>
          <w:lang w:val="en-GB"/>
        </w:rPr>
        <w:t>:</w:t>
      </w:r>
    </w:p>
    <w:p w14:paraId="04EE585E" w14:textId="03AE90C7" w:rsidR="00D07462" w:rsidRDefault="00D07462" w:rsidP="008B3EA8">
      <w:pPr>
        <w:pStyle w:val="ListParagraph"/>
        <w:numPr>
          <w:ilvl w:val="0"/>
          <w:numId w:val="7"/>
        </w:numPr>
      </w:pPr>
      <w:r>
        <w:t xml:space="preserve">Get </w:t>
      </w:r>
      <w:r>
        <w:t>router</w:t>
      </w:r>
      <w:r>
        <w:t xml:space="preserve"> </w:t>
      </w:r>
      <w:r>
        <w:t>component</w:t>
      </w:r>
    </w:p>
    <w:p w14:paraId="46C0D182" w14:textId="1996C18E" w:rsidR="00D07462" w:rsidRDefault="00D07462" w:rsidP="008B3EA8">
      <w:pPr>
        <w:pStyle w:val="ListParagraph"/>
        <w:numPr>
          <w:ilvl w:val="0"/>
          <w:numId w:val="7"/>
        </w:numPr>
      </w:pPr>
      <w:r w:rsidRPr="000F3DFA">
        <w:rPr>
          <w:b/>
          <w:bCs/>
        </w:rPr>
        <w:t>Verify</w:t>
      </w:r>
      <w:r>
        <w:t xml:space="preserve"> </w:t>
      </w:r>
      <w:r>
        <w:t>it’s</w:t>
      </w:r>
      <w:r>
        <w:t xml:space="preserve"> not null</w:t>
      </w:r>
    </w:p>
    <w:p w14:paraId="30FE4FAC" w14:textId="77777777" w:rsidR="00995584" w:rsidRPr="000E6C86" w:rsidRDefault="00995584" w:rsidP="00995584">
      <w:pPr>
        <w:pStyle w:val="ListParagraph"/>
      </w:pPr>
    </w:p>
    <w:p w14:paraId="791AB86C" w14:textId="719C6411" w:rsidR="00995584" w:rsidRDefault="00B9431B" w:rsidP="00995584">
      <w:pPr>
        <w:pStyle w:val="Heading3"/>
        <w:rPr>
          <w:lang w:val="en-GB"/>
        </w:rPr>
      </w:pPr>
      <w:r>
        <w:rPr>
          <w:lang w:val="en-GB"/>
        </w:rPr>
        <w:t>4</w:t>
      </w:r>
      <w:r w:rsidR="00995584">
        <w:rPr>
          <w:lang w:val="en-GB"/>
        </w:rPr>
        <w:t xml:space="preserve">. Check the install of </w:t>
      </w:r>
      <w:r w:rsidR="00995584">
        <w:rPr>
          <w:lang w:val="en-GB"/>
        </w:rPr>
        <w:t>msyql</w:t>
      </w:r>
      <w:r w:rsidR="00995584">
        <w:rPr>
          <w:lang w:val="en-GB"/>
        </w:rPr>
        <w:t>:</w:t>
      </w:r>
    </w:p>
    <w:p w14:paraId="4B790F4F" w14:textId="2DEDB30B" w:rsidR="00D07462" w:rsidRDefault="00D07462" w:rsidP="008B3EA8">
      <w:pPr>
        <w:pStyle w:val="ListParagraph"/>
        <w:numPr>
          <w:ilvl w:val="0"/>
          <w:numId w:val="8"/>
        </w:numPr>
      </w:pPr>
      <w:r>
        <w:t xml:space="preserve">Get </w:t>
      </w:r>
      <w:r>
        <w:t>mysql</w:t>
      </w:r>
      <w:r>
        <w:t xml:space="preserve"> component</w:t>
      </w:r>
    </w:p>
    <w:p w14:paraId="7E4D2E53" w14:textId="77777777" w:rsidR="00D07462" w:rsidRDefault="00D07462" w:rsidP="008B3EA8">
      <w:pPr>
        <w:pStyle w:val="ListParagraph"/>
        <w:numPr>
          <w:ilvl w:val="0"/>
          <w:numId w:val="8"/>
        </w:numPr>
      </w:pPr>
      <w:r w:rsidRPr="000F3DFA">
        <w:rPr>
          <w:b/>
          <w:bCs/>
        </w:rPr>
        <w:t>Verify</w:t>
      </w:r>
      <w:r>
        <w:t xml:space="preserve"> it’s not null</w:t>
      </w:r>
    </w:p>
    <w:p w14:paraId="40720D7C" w14:textId="4E06EE8F" w:rsidR="00995584" w:rsidRDefault="00995584" w:rsidP="00995584"/>
    <w:p w14:paraId="7EE2B07A" w14:textId="04641833" w:rsidR="00995584" w:rsidRDefault="00B9431B" w:rsidP="00995584">
      <w:pPr>
        <w:pStyle w:val="Heading3"/>
        <w:rPr>
          <w:lang w:val="en-GB"/>
        </w:rPr>
      </w:pPr>
      <w:r>
        <w:rPr>
          <w:lang w:val="en-GB"/>
        </w:rPr>
        <w:t>5</w:t>
      </w:r>
      <w:r w:rsidR="00995584">
        <w:rPr>
          <w:lang w:val="en-GB"/>
        </w:rPr>
        <w:t xml:space="preserve">. Check the install of </w:t>
      </w:r>
      <w:r w:rsidR="00995584">
        <w:rPr>
          <w:lang w:val="en-GB"/>
        </w:rPr>
        <w:t>cors</w:t>
      </w:r>
      <w:r w:rsidR="00995584">
        <w:rPr>
          <w:lang w:val="en-GB"/>
        </w:rPr>
        <w:t>:</w:t>
      </w:r>
    </w:p>
    <w:p w14:paraId="12FA76E1" w14:textId="4FF3F346" w:rsidR="00D07462" w:rsidRDefault="00D07462" w:rsidP="008B3EA8">
      <w:pPr>
        <w:pStyle w:val="ListParagraph"/>
        <w:numPr>
          <w:ilvl w:val="0"/>
          <w:numId w:val="9"/>
        </w:numPr>
      </w:pPr>
      <w:r>
        <w:t xml:space="preserve">Get </w:t>
      </w:r>
      <w:r>
        <w:t>cors</w:t>
      </w:r>
      <w:r>
        <w:t xml:space="preserve"> component</w:t>
      </w:r>
    </w:p>
    <w:p w14:paraId="2DAF4CF6" w14:textId="77777777" w:rsidR="00D07462" w:rsidRDefault="00D07462" w:rsidP="008B3EA8">
      <w:pPr>
        <w:pStyle w:val="ListParagraph"/>
        <w:numPr>
          <w:ilvl w:val="0"/>
          <w:numId w:val="9"/>
        </w:numPr>
      </w:pPr>
      <w:r w:rsidRPr="000F3DFA">
        <w:rPr>
          <w:b/>
          <w:bCs/>
        </w:rPr>
        <w:t>Verify</w:t>
      </w:r>
      <w:r>
        <w:t xml:space="preserve"> it’s not null</w:t>
      </w:r>
    </w:p>
    <w:p w14:paraId="55AA3676" w14:textId="77777777" w:rsidR="00995584" w:rsidRPr="000E6C86" w:rsidRDefault="00995584" w:rsidP="00995584">
      <w:pPr>
        <w:pStyle w:val="ListParagraph"/>
      </w:pPr>
    </w:p>
    <w:p w14:paraId="183CC0AC" w14:textId="3545F9C1" w:rsidR="00995584" w:rsidRDefault="00B9431B" w:rsidP="00995584">
      <w:pPr>
        <w:pStyle w:val="Heading3"/>
        <w:rPr>
          <w:lang w:val="en-GB"/>
        </w:rPr>
      </w:pPr>
      <w:r>
        <w:rPr>
          <w:lang w:val="en-GB"/>
        </w:rPr>
        <w:t>6</w:t>
      </w:r>
      <w:r w:rsidR="00995584">
        <w:rPr>
          <w:lang w:val="en-GB"/>
        </w:rPr>
        <w:t xml:space="preserve">. Check the </w:t>
      </w:r>
      <w:r w:rsidR="00995584">
        <w:rPr>
          <w:lang w:val="en-GB"/>
        </w:rPr>
        <w:t>app creation with express</w:t>
      </w:r>
      <w:r w:rsidR="00995584">
        <w:rPr>
          <w:lang w:val="en-GB"/>
        </w:rPr>
        <w:t>:</w:t>
      </w:r>
    </w:p>
    <w:p w14:paraId="5CC89BA5" w14:textId="2D4361C9" w:rsidR="00D07462" w:rsidRDefault="00D07462" w:rsidP="008B3EA8">
      <w:pPr>
        <w:pStyle w:val="ListParagraph"/>
        <w:numPr>
          <w:ilvl w:val="0"/>
          <w:numId w:val="10"/>
        </w:numPr>
      </w:pPr>
      <w:r>
        <w:t>Use the express</w:t>
      </w:r>
      <w:r>
        <w:t xml:space="preserve"> component</w:t>
      </w:r>
      <w:r>
        <w:t xml:space="preserve"> to create an app</w:t>
      </w:r>
    </w:p>
    <w:p w14:paraId="1707F344" w14:textId="77777777" w:rsidR="00D07462" w:rsidRDefault="00D07462" w:rsidP="008B3EA8">
      <w:pPr>
        <w:pStyle w:val="ListParagraph"/>
        <w:numPr>
          <w:ilvl w:val="0"/>
          <w:numId w:val="10"/>
        </w:numPr>
      </w:pPr>
      <w:r w:rsidRPr="000F3DFA">
        <w:rPr>
          <w:b/>
          <w:bCs/>
        </w:rPr>
        <w:t>Verify</w:t>
      </w:r>
      <w:r>
        <w:t xml:space="preserve"> it’s not null</w:t>
      </w:r>
    </w:p>
    <w:p w14:paraId="7AFAB445" w14:textId="5E016BF1" w:rsidR="00995584" w:rsidRDefault="00995584" w:rsidP="00995584"/>
    <w:p w14:paraId="72E1D285" w14:textId="18163083" w:rsidR="00995584" w:rsidRDefault="00B9431B" w:rsidP="00995584">
      <w:pPr>
        <w:pStyle w:val="Heading3"/>
        <w:rPr>
          <w:lang w:val="en-GB"/>
        </w:rPr>
      </w:pPr>
      <w:r>
        <w:rPr>
          <w:lang w:val="en-GB"/>
        </w:rPr>
        <w:t>7</w:t>
      </w:r>
      <w:r w:rsidR="00995584">
        <w:rPr>
          <w:lang w:val="en-GB"/>
        </w:rPr>
        <w:t>.</w:t>
      </w:r>
      <w:r w:rsidR="00995584">
        <w:rPr>
          <w:lang w:val="en-GB"/>
        </w:rPr>
        <w:t xml:space="preserve">Check database connection </w:t>
      </w:r>
      <w:r w:rsidR="0097281E">
        <w:rPr>
          <w:lang w:val="en-GB"/>
        </w:rPr>
        <w:t>successful in Index:</w:t>
      </w:r>
    </w:p>
    <w:p w14:paraId="5C5631EC" w14:textId="681A7F79" w:rsidR="00995584" w:rsidRDefault="00D07462" w:rsidP="008B3EA8">
      <w:pPr>
        <w:pStyle w:val="ListParagraph"/>
        <w:numPr>
          <w:ilvl w:val="0"/>
          <w:numId w:val="5"/>
        </w:numPr>
      </w:pPr>
      <w:r>
        <w:t>Create a database connection using the create connection mysql function with database host, username, password and database name</w:t>
      </w:r>
    </w:p>
    <w:p w14:paraId="5B994635" w14:textId="508F5816" w:rsidR="00D07462" w:rsidRDefault="00D07462" w:rsidP="008B3EA8">
      <w:pPr>
        <w:pStyle w:val="ListParagraph"/>
        <w:numPr>
          <w:ilvl w:val="0"/>
          <w:numId w:val="5"/>
        </w:numPr>
      </w:pPr>
      <w:r>
        <w:t>Set connection to var</w:t>
      </w:r>
    </w:p>
    <w:p w14:paraId="26331E0F" w14:textId="71DF49C3" w:rsidR="00D07462" w:rsidRPr="00D07462" w:rsidRDefault="00D07462" w:rsidP="008B3EA8">
      <w:pPr>
        <w:pStyle w:val="ListParagraph"/>
        <w:numPr>
          <w:ilvl w:val="0"/>
          <w:numId w:val="5"/>
        </w:numPr>
        <w:rPr>
          <w:b/>
          <w:bCs/>
        </w:rPr>
      </w:pPr>
      <w:r w:rsidRPr="00D07462">
        <w:rPr>
          <w:b/>
          <w:bCs/>
        </w:rPr>
        <w:t>Verify</w:t>
      </w:r>
      <w:r>
        <w:rPr>
          <w:b/>
          <w:bCs/>
        </w:rPr>
        <w:t xml:space="preserve"> </w:t>
      </w:r>
      <w:r>
        <w:t>connection state is connected</w:t>
      </w:r>
    </w:p>
    <w:p w14:paraId="7796E526" w14:textId="7785098F" w:rsidR="00995584" w:rsidRDefault="00995584" w:rsidP="00995584"/>
    <w:p w14:paraId="59F04641" w14:textId="5C303C61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8</w:t>
      </w:r>
      <w:r>
        <w:rPr>
          <w:lang w:val="en-GB"/>
        </w:rPr>
        <w:t>.</w:t>
      </w:r>
      <w:r>
        <w:rPr>
          <w:lang w:val="en-GB"/>
        </w:rPr>
        <w:t xml:space="preserve"> Index.Silva method should return the correct results</w:t>
      </w:r>
      <w:r>
        <w:rPr>
          <w:lang w:val="en-GB"/>
        </w:rPr>
        <w:t>:</w:t>
      </w:r>
    </w:p>
    <w:p w14:paraId="71C41629" w14:textId="4DF2A731" w:rsidR="0097281E" w:rsidRDefault="00285A5A" w:rsidP="008B3EA8">
      <w:pPr>
        <w:pStyle w:val="ListParagraph"/>
        <w:numPr>
          <w:ilvl w:val="0"/>
          <w:numId w:val="11"/>
        </w:numPr>
      </w:pPr>
      <w:r>
        <w:t>Use the query object that is set to the indexForTest.js file</w:t>
      </w:r>
    </w:p>
    <w:p w14:paraId="7104D0E0" w14:textId="059F31D5" w:rsidR="00285A5A" w:rsidRDefault="00285A5A" w:rsidP="008B3EA8">
      <w:pPr>
        <w:pStyle w:val="ListParagraph"/>
        <w:numPr>
          <w:ilvl w:val="0"/>
          <w:numId w:val="11"/>
        </w:numPr>
      </w:pPr>
      <w:r>
        <w:t>Call the silva() method and set it a variable</w:t>
      </w:r>
      <w:r w:rsidR="001C07C2">
        <w:t xml:space="preserve"> “039”</w:t>
      </w:r>
    </w:p>
    <w:p w14:paraId="2BC33A5A" w14:textId="09D3B3F8" w:rsidR="00285A5A" w:rsidRDefault="00285A5A" w:rsidP="008B3EA8">
      <w:pPr>
        <w:pStyle w:val="ListParagraph"/>
        <w:numPr>
          <w:ilvl w:val="0"/>
          <w:numId w:val="11"/>
        </w:numPr>
      </w:pPr>
      <w:r w:rsidRPr="00285A5A">
        <w:rPr>
          <w:b/>
          <w:bCs/>
        </w:rPr>
        <w:t>Verify</w:t>
      </w:r>
      <w:r>
        <w:t xml:space="preserve"> it first record is correct by its unique providerid</w:t>
      </w:r>
    </w:p>
    <w:p w14:paraId="2909405C" w14:textId="1A9304CF" w:rsidR="00285A5A" w:rsidRDefault="00285A5A" w:rsidP="008B3EA8">
      <w:pPr>
        <w:pStyle w:val="ListParagraph"/>
        <w:numPr>
          <w:ilvl w:val="0"/>
          <w:numId w:val="11"/>
        </w:numPr>
      </w:pPr>
      <w:r w:rsidRPr="00285A5A">
        <w:rPr>
          <w:b/>
          <w:bCs/>
        </w:rPr>
        <w:t>Verify</w:t>
      </w:r>
      <w:r>
        <w:t xml:space="preserve"> its 87</w:t>
      </w:r>
      <w:r w:rsidRPr="00285A5A">
        <w:rPr>
          <w:vertAlign w:val="superscript"/>
        </w:rPr>
        <w:t>th</w:t>
      </w:r>
      <w:r>
        <w:t xml:space="preserve"> record is correct by its unique providerid</w:t>
      </w:r>
    </w:p>
    <w:p w14:paraId="0248122D" w14:textId="15E5EE50" w:rsidR="00285A5A" w:rsidRDefault="00285A5A" w:rsidP="008B3EA8">
      <w:pPr>
        <w:pStyle w:val="ListParagraph"/>
        <w:numPr>
          <w:ilvl w:val="0"/>
          <w:numId w:val="11"/>
        </w:numPr>
      </w:pPr>
      <w:r w:rsidRPr="00285A5A">
        <w:rPr>
          <w:b/>
          <w:bCs/>
        </w:rPr>
        <w:t>Verify</w:t>
      </w:r>
      <w:r>
        <w:t xml:space="preserve"> its final record is correct by its unique </w:t>
      </w:r>
    </w:p>
    <w:p w14:paraId="30F43EBE" w14:textId="2CBB234D" w:rsidR="00285A5A" w:rsidRDefault="00285A5A" w:rsidP="008B3EA8">
      <w:pPr>
        <w:pStyle w:val="ListParagraph"/>
        <w:numPr>
          <w:ilvl w:val="0"/>
          <w:numId w:val="11"/>
        </w:numPr>
      </w:pPr>
      <w:r w:rsidRPr="00285A5A">
        <w:rPr>
          <w:b/>
          <w:bCs/>
        </w:rPr>
        <w:t>Verify</w:t>
      </w:r>
      <w:r>
        <w:t xml:space="preserve"> its length is correct</w:t>
      </w:r>
    </w:p>
    <w:p w14:paraId="451196EA" w14:textId="1F975CAC" w:rsidR="0097281E" w:rsidRDefault="0097281E" w:rsidP="0097281E"/>
    <w:p w14:paraId="60DEC947" w14:textId="2AE2A22C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9</w:t>
      </w:r>
      <w:r>
        <w:rPr>
          <w:lang w:val="en-GB"/>
        </w:rPr>
        <w:t xml:space="preserve">. </w:t>
      </w:r>
      <w:r>
        <w:rPr>
          <w:lang w:val="en-GB"/>
        </w:rPr>
        <w:t>Index.sortpriceasc</w:t>
      </w:r>
      <w:r>
        <w:rPr>
          <w:lang w:val="en-GB"/>
        </w:rPr>
        <w:t xml:space="preserve"> method should return the correct results:</w:t>
      </w:r>
    </w:p>
    <w:p w14:paraId="6F811347" w14:textId="77777777" w:rsidR="001C07C2" w:rsidRDefault="001C07C2" w:rsidP="008B3EA8">
      <w:pPr>
        <w:pStyle w:val="ListParagraph"/>
        <w:numPr>
          <w:ilvl w:val="0"/>
          <w:numId w:val="12"/>
        </w:numPr>
      </w:pPr>
      <w:r>
        <w:t>Use the query object that is set to the indexForTest.js file</w:t>
      </w:r>
    </w:p>
    <w:p w14:paraId="45CD8F7E" w14:textId="0D6DBB27" w:rsidR="001C07C2" w:rsidRDefault="001C07C2" w:rsidP="008B3EA8">
      <w:pPr>
        <w:pStyle w:val="ListParagraph"/>
        <w:numPr>
          <w:ilvl w:val="0"/>
          <w:numId w:val="12"/>
        </w:numPr>
      </w:pPr>
      <w:r>
        <w:t xml:space="preserve">Call the </w:t>
      </w:r>
      <w:r>
        <w:t>sortpriceasc</w:t>
      </w:r>
      <w:r>
        <w:t>() method and set it a variable</w:t>
      </w:r>
      <w:r>
        <w:t xml:space="preserve"> “039”</w:t>
      </w:r>
    </w:p>
    <w:p w14:paraId="7A06A29F" w14:textId="77777777" w:rsidR="001C07C2" w:rsidRDefault="001C07C2" w:rsidP="008B3EA8">
      <w:pPr>
        <w:pStyle w:val="ListParagraph"/>
        <w:numPr>
          <w:ilvl w:val="0"/>
          <w:numId w:val="12"/>
        </w:numPr>
      </w:pPr>
      <w:r w:rsidRPr="00285A5A">
        <w:rPr>
          <w:b/>
          <w:bCs/>
        </w:rPr>
        <w:t>Verify</w:t>
      </w:r>
      <w:r>
        <w:t xml:space="preserve"> it first record is correct by its unique providerid</w:t>
      </w:r>
    </w:p>
    <w:p w14:paraId="6B99A366" w14:textId="73BDEA4F" w:rsidR="001C07C2" w:rsidRDefault="001C07C2" w:rsidP="008B3EA8">
      <w:pPr>
        <w:pStyle w:val="ListParagraph"/>
        <w:numPr>
          <w:ilvl w:val="0"/>
          <w:numId w:val="12"/>
        </w:numPr>
      </w:pPr>
      <w:r w:rsidRPr="00285A5A">
        <w:rPr>
          <w:b/>
          <w:bCs/>
        </w:rPr>
        <w:t>Verify</w:t>
      </w:r>
      <w:r>
        <w:t xml:space="preserve"> its </w:t>
      </w:r>
      <w:r>
        <w:t>50</w:t>
      </w:r>
      <w:r w:rsidRPr="00285A5A">
        <w:rPr>
          <w:vertAlign w:val="superscript"/>
        </w:rPr>
        <w:t>th</w:t>
      </w:r>
      <w:r>
        <w:t xml:space="preserve"> record is correct by its unique providerid</w:t>
      </w:r>
    </w:p>
    <w:p w14:paraId="001E60CB" w14:textId="77777777" w:rsidR="001C07C2" w:rsidRDefault="001C07C2" w:rsidP="008B3EA8">
      <w:pPr>
        <w:pStyle w:val="ListParagraph"/>
        <w:numPr>
          <w:ilvl w:val="0"/>
          <w:numId w:val="12"/>
        </w:numPr>
      </w:pPr>
      <w:r w:rsidRPr="00285A5A">
        <w:rPr>
          <w:b/>
          <w:bCs/>
        </w:rPr>
        <w:t>Verify</w:t>
      </w:r>
      <w:r>
        <w:t xml:space="preserve"> its final record is correct by its unique </w:t>
      </w:r>
    </w:p>
    <w:p w14:paraId="2873EC0B" w14:textId="77777777" w:rsidR="001C07C2" w:rsidRDefault="001C07C2" w:rsidP="008B3EA8">
      <w:pPr>
        <w:pStyle w:val="ListParagraph"/>
        <w:numPr>
          <w:ilvl w:val="0"/>
          <w:numId w:val="12"/>
        </w:numPr>
      </w:pPr>
      <w:r w:rsidRPr="00285A5A">
        <w:rPr>
          <w:b/>
          <w:bCs/>
        </w:rPr>
        <w:t>Verify</w:t>
      </w:r>
      <w:r>
        <w:t xml:space="preserve"> its length is correct</w:t>
      </w:r>
    </w:p>
    <w:p w14:paraId="0CCAF327" w14:textId="3F95815B" w:rsidR="0097281E" w:rsidRDefault="0097281E" w:rsidP="0097281E"/>
    <w:p w14:paraId="6D9940F1" w14:textId="3AA30EE9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10</w:t>
      </w:r>
      <w:r>
        <w:rPr>
          <w:lang w:val="en-GB"/>
        </w:rPr>
        <w:t xml:space="preserve">. </w:t>
      </w:r>
      <w:r>
        <w:rPr>
          <w:lang w:val="en-GB"/>
        </w:rPr>
        <w:t>Index.filterzipcode</w:t>
      </w:r>
      <w:r>
        <w:rPr>
          <w:lang w:val="en-GB"/>
        </w:rPr>
        <w:t xml:space="preserve"> method should return the correct results:</w:t>
      </w:r>
    </w:p>
    <w:p w14:paraId="065E8289" w14:textId="77777777" w:rsidR="001C07C2" w:rsidRDefault="001C07C2" w:rsidP="008B3EA8">
      <w:pPr>
        <w:pStyle w:val="ListParagraph"/>
        <w:numPr>
          <w:ilvl w:val="0"/>
          <w:numId w:val="13"/>
        </w:numPr>
      </w:pPr>
      <w:r>
        <w:t>Use the query object that is set to the indexForTest.js file</w:t>
      </w:r>
    </w:p>
    <w:p w14:paraId="72C263DC" w14:textId="3EB035A9" w:rsidR="001C07C2" w:rsidRDefault="001C07C2" w:rsidP="008B3EA8">
      <w:pPr>
        <w:pStyle w:val="ListParagraph"/>
        <w:numPr>
          <w:ilvl w:val="0"/>
          <w:numId w:val="13"/>
        </w:numPr>
      </w:pPr>
      <w:r>
        <w:t xml:space="preserve">Call the </w:t>
      </w:r>
      <w:r>
        <w:t>filterzipcode</w:t>
      </w:r>
      <w:r>
        <w:t>() method and set it a variable</w:t>
      </w:r>
      <w:r>
        <w:t xml:space="preserve"> “039” and “36301”</w:t>
      </w:r>
    </w:p>
    <w:p w14:paraId="267DE190" w14:textId="05FA7A93" w:rsidR="001C07C2" w:rsidRDefault="001C07C2" w:rsidP="008B3EA8">
      <w:pPr>
        <w:pStyle w:val="ListParagraph"/>
        <w:numPr>
          <w:ilvl w:val="0"/>
          <w:numId w:val="13"/>
        </w:numPr>
      </w:pPr>
      <w:r w:rsidRPr="00285A5A">
        <w:rPr>
          <w:b/>
          <w:bCs/>
        </w:rPr>
        <w:t>Verify</w:t>
      </w:r>
      <w:r>
        <w:t xml:space="preserve"> </w:t>
      </w:r>
      <w:r>
        <w:t>the only</w:t>
      </w:r>
      <w:r>
        <w:t xml:space="preserve"> record is correct by its unique providerid</w:t>
      </w:r>
    </w:p>
    <w:p w14:paraId="186C064F" w14:textId="525FF2C4" w:rsidR="001C07C2" w:rsidRDefault="001C07C2" w:rsidP="008B3EA8">
      <w:pPr>
        <w:pStyle w:val="ListParagraph"/>
        <w:numPr>
          <w:ilvl w:val="0"/>
          <w:numId w:val="13"/>
        </w:numPr>
      </w:pPr>
      <w:r w:rsidRPr="00285A5A">
        <w:rPr>
          <w:b/>
          <w:bCs/>
        </w:rPr>
        <w:t>Verify</w:t>
      </w:r>
      <w:r>
        <w:t xml:space="preserve"> its length is </w:t>
      </w:r>
      <w:r>
        <w:t>one</w:t>
      </w:r>
    </w:p>
    <w:p w14:paraId="6A55E11A" w14:textId="77777777" w:rsidR="00540B31" w:rsidRDefault="00540B31" w:rsidP="0097281E">
      <w:pPr>
        <w:pStyle w:val="Heading3"/>
        <w:rPr>
          <w:lang w:val="en-GB"/>
        </w:rPr>
      </w:pPr>
    </w:p>
    <w:p w14:paraId="09550400" w14:textId="1499C637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11</w:t>
      </w:r>
      <w:r>
        <w:rPr>
          <w:lang w:val="en-GB"/>
        </w:rPr>
        <w:t xml:space="preserve">. </w:t>
      </w:r>
      <w:r>
        <w:rPr>
          <w:lang w:val="en-GB"/>
        </w:rPr>
        <w:t>Index.filterstate</w:t>
      </w:r>
      <w:r>
        <w:rPr>
          <w:lang w:val="en-GB"/>
        </w:rPr>
        <w:t xml:space="preserve"> method should return the correct results:</w:t>
      </w:r>
    </w:p>
    <w:p w14:paraId="127D61A2" w14:textId="77777777" w:rsidR="001C07C2" w:rsidRDefault="001C07C2" w:rsidP="008B3EA8">
      <w:pPr>
        <w:pStyle w:val="ListParagraph"/>
        <w:numPr>
          <w:ilvl w:val="0"/>
          <w:numId w:val="14"/>
        </w:numPr>
      </w:pPr>
      <w:r>
        <w:t>Use the query object that is set to the indexForTest.js file</w:t>
      </w:r>
    </w:p>
    <w:p w14:paraId="6F173DEB" w14:textId="062D87F0" w:rsidR="001C07C2" w:rsidRDefault="001C07C2" w:rsidP="008B3EA8">
      <w:pPr>
        <w:pStyle w:val="ListParagraph"/>
        <w:numPr>
          <w:ilvl w:val="0"/>
          <w:numId w:val="14"/>
        </w:numPr>
      </w:pPr>
      <w:r>
        <w:t xml:space="preserve">Call the </w:t>
      </w:r>
      <w:r>
        <w:t>filterstate</w:t>
      </w:r>
      <w:r>
        <w:t>() method and set it a variable</w:t>
      </w:r>
      <w:r>
        <w:t xml:space="preserve"> “039” and “AL”</w:t>
      </w:r>
    </w:p>
    <w:p w14:paraId="69AF57CE" w14:textId="77777777" w:rsidR="001C07C2" w:rsidRDefault="001C07C2" w:rsidP="008B3EA8">
      <w:pPr>
        <w:pStyle w:val="ListParagraph"/>
        <w:numPr>
          <w:ilvl w:val="0"/>
          <w:numId w:val="14"/>
        </w:numPr>
      </w:pPr>
      <w:r w:rsidRPr="00285A5A">
        <w:rPr>
          <w:b/>
          <w:bCs/>
        </w:rPr>
        <w:t>Verify</w:t>
      </w:r>
      <w:r>
        <w:t xml:space="preserve"> it first record is correct by its unique providerid</w:t>
      </w:r>
    </w:p>
    <w:p w14:paraId="06C8685C" w14:textId="76907839" w:rsidR="001C07C2" w:rsidRDefault="001C07C2" w:rsidP="008B3EA8">
      <w:pPr>
        <w:pStyle w:val="ListParagraph"/>
        <w:numPr>
          <w:ilvl w:val="0"/>
          <w:numId w:val="14"/>
        </w:numPr>
      </w:pPr>
      <w:r w:rsidRPr="00285A5A">
        <w:rPr>
          <w:b/>
          <w:bCs/>
        </w:rPr>
        <w:t>Verify</w:t>
      </w:r>
      <w:r>
        <w:t xml:space="preserve"> its </w:t>
      </w:r>
      <w:r>
        <w:t>10</w:t>
      </w:r>
      <w:r w:rsidRPr="00285A5A">
        <w:rPr>
          <w:vertAlign w:val="superscript"/>
        </w:rPr>
        <w:t>th</w:t>
      </w:r>
      <w:r>
        <w:t xml:space="preserve"> record is correct by its unique providerid</w:t>
      </w:r>
    </w:p>
    <w:p w14:paraId="515841D3" w14:textId="77777777" w:rsidR="001C07C2" w:rsidRDefault="001C07C2" w:rsidP="008B3EA8">
      <w:pPr>
        <w:pStyle w:val="ListParagraph"/>
        <w:numPr>
          <w:ilvl w:val="0"/>
          <w:numId w:val="14"/>
        </w:numPr>
      </w:pPr>
      <w:r w:rsidRPr="00285A5A">
        <w:rPr>
          <w:b/>
          <w:bCs/>
        </w:rPr>
        <w:t>Verify</w:t>
      </w:r>
      <w:r>
        <w:t xml:space="preserve"> its final record is correct by its unique </w:t>
      </w:r>
    </w:p>
    <w:p w14:paraId="41E22287" w14:textId="77777777" w:rsidR="001C07C2" w:rsidRDefault="001C07C2" w:rsidP="008B3EA8">
      <w:pPr>
        <w:pStyle w:val="ListParagraph"/>
        <w:numPr>
          <w:ilvl w:val="0"/>
          <w:numId w:val="14"/>
        </w:numPr>
      </w:pPr>
      <w:r w:rsidRPr="00285A5A">
        <w:rPr>
          <w:b/>
          <w:bCs/>
        </w:rPr>
        <w:t>Verify</w:t>
      </w:r>
      <w:r>
        <w:t xml:space="preserve"> its length is correct</w:t>
      </w:r>
    </w:p>
    <w:p w14:paraId="56429791" w14:textId="53BD7E80" w:rsidR="0097281E" w:rsidRDefault="0097281E" w:rsidP="0097281E"/>
    <w:p w14:paraId="67D0879D" w14:textId="24D06E95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12</w:t>
      </w:r>
      <w:r>
        <w:rPr>
          <w:lang w:val="en-GB"/>
        </w:rPr>
        <w:t xml:space="preserve">. </w:t>
      </w:r>
      <w:r>
        <w:rPr>
          <w:lang w:val="en-GB"/>
        </w:rPr>
        <w:t>Index.providerinfo</w:t>
      </w:r>
      <w:r>
        <w:rPr>
          <w:lang w:val="en-GB"/>
        </w:rPr>
        <w:t xml:space="preserve"> method should return the correct results:</w:t>
      </w:r>
    </w:p>
    <w:p w14:paraId="789EA136" w14:textId="77777777" w:rsidR="001C07C2" w:rsidRDefault="001C07C2" w:rsidP="008B3EA8">
      <w:pPr>
        <w:pStyle w:val="ListParagraph"/>
        <w:numPr>
          <w:ilvl w:val="0"/>
          <w:numId w:val="15"/>
        </w:numPr>
      </w:pPr>
      <w:r>
        <w:t>Use the query object that is set to the indexForTest.js file</w:t>
      </w:r>
    </w:p>
    <w:p w14:paraId="789B8A40" w14:textId="7FB767D9" w:rsidR="001C07C2" w:rsidRDefault="001C07C2" w:rsidP="008B3EA8">
      <w:pPr>
        <w:pStyle w:val="ListParagraph"/>
        <w:numPr>
          <w:ilvl w:val="0"/>
          <w:numId w:val="15"/>
        </w:numPr>
      </w:pPr>
      <w:r>
        <w:t xml:space="preserve">Call the </w:t>
      </w:r>
      <w:r>
        <w:t>providerinfo</w:t>
      </w:r>
      <w:r>
        <w:t>() method and set it a variable</w:t>
      </w:r>
      <w:r>
        <w:t xml:space="preserve"> “039”</w:t>
      </w:r>
    </w:p>
    <w:p w14:paraId="0213C05A" w14:textId="77777777" w:rsidR="001C07C2" w:rsidRDefault="001C07C2" w:rsidP="008B3EA8">
      <w:pPr>
        <w:pStyle w:val="ListParagraph"/>
        <w:numPr>
          <w:ilvl w:val="0"/>
          <w:numId w:val="15"/>
        </w:numPr>
      </w:pPr>
      <w:r w:rsidRPr="00285A5A">
        <w:rPr>
          <w:b/>
          <w:bCs/>
        </w:rPr>
        <w:t>Verify</w:t>
      </w:r>
      <w:r>
        <w:t xml:space="preserve"> it first record is correct by its unique providerid</w:t>
      </w:r>
    </w:p>
    <w:p w14:paraId="4AC6DCFD" w14:textId="183BB185" w:rsidR="001C07C2" w:rsidRDefault="001C07C2" w:rsidP="008B3EA8">
      <w:pPr>
        <w:pStyle w:val="ListParagraph"/>
        <w:numPr>
          <w:ilvl w:val="0"/>
          <w:numId w:val="15"/>
        </w:numPr>
      </w:pPr>
      <w:r w:rsidRPr="00285A5A">
        <w:rPr>
          <w:b/>
          <w:bCs/>
        </w:rPr>
        <w:t>Verify</w:t>
      </w:r>
      <w:r>
        <w:t xml:space="preserve"> its </w:t>
      </w:r>
      <w:r>
        <w:t>100</w:t>
      </w:r>
      <w:r w:rsidRPr="00285A5A">
        <w:rPr>
          <w:vertAlign w:val="superscript"/>
        </w:rPr>
        <w:t>th</w:t>
      </w:r>
      <w:r>
        <w:t xml:space="preserve"> record is correct by its unique providerid</w:t>
      </w:r>
    </w:p>
    <w:p w14:paraId="4A18BAC4" w14:textId="77777777" w:rsidR="001C07C2" w:rsidRDefault="001C07C2" w:rsidP="008B3EA8">
      <w:pPr>
        <w:pStyle w:val="ListParagraph"/>
        <w:numPr>
          <w:ilvl w:val="0"/>
          <w:numId w:val="15"/>
        </w:numPr>
      </w:pPr>
      <w:r w:rsidRPr="00285A5A">
        <w:rPr>
          <w:b/>
          <w:bCs/>
        </w:rPr>
        <w:t>Verify</w:t>
      </w:r>
      <w:r>
        <w:t xml:space="preserve"> its final record is correct by its unique </w:t>
      </w:r>
    </w:p>
    <w:p w14:paraId="31C1CE6A" w14:textId="77777777" w:rsidR="001C07C2" w:rsidRDefault="001C07C2" w:rsidP="008B3EA8">
      <w:pPr>
        <w:pStyle w:val="ListParagraph"/>
        <w:numPr>
          <w:ilvl w:val="0"/>
          <w:numId w:val="15"/>
        </w:numPr>
      </w:pPr>
      <w:r w:rsidRPr="00285A5A">
        <w:rPr>
          <w:b/>
          <w:bCs/>
        </w:rPr>
        <w:t>Verify</w:t>
      </w:r>
      <w:r>
        <w:t xml:space="preserve"> its length is correct</w:t>
      </w:r>
    </w:p>
    <w:p w14:paraId="7602B742" w14:textId="2D576DC3" w:rsidR="0097281E" w:rsidRDefault="0097281E" w:rsidP="0097281E"/>
    <w:p w14:paraId="471341DE" w14:textId="63E6846E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13</w:t>
      </w:r>
      <w:r>
        <w:rPr>
          <w:lang w:val="en-GB"/>
        </w:rPr>
        <w:t xml:space="preserve">. </w:t>
      </w:r>
      <w:r>
        <w:rPr>
          <w:lang w:val="en-GB"/>
        </w:rPr>
        <w:t>Index.princerange</w:t>
      </w:r>
      <w:r>
        <w:rPr>
          <w:lang w:val="en-GB"/>
        </w:rPr>
        <w:t xml:space="preserve"> method should return the correct results:</w:t>
      </w:r>
    </w:p>
    <w:p w14:paraId="6C90A34D" w14:textId="77777777" w:rsidR="001C07C2" w:rsidRDefault="001C07C2" w:rsidP="008B3EA8">
      <w:pPr>
        <w:pStyle w:val="ListParagraph"/>
        <w:numPr>
          <w:ilvl w:val="0"/>
          <w:numId w:val="16"/>
        </w:numPr>
      </w:pPr>
      <w:r>
        <w:t>Use the query object that is set to the indexForTest.js file</w:t>
      </w:r>
    </w:p>
    <w:p w14:paraId="03D5AD19" w14:textId="7A8E75BB" w:rsidR="001C07C2" w:rsidRDefault="001C07C2" w:rsidP="008B3EA8">
      <w:pPr>
        <w:pStyle w:val="ListParagraph"/>
        <w:numPr>
          <w:ilvl w:val="0"/>
          <w:numId w:val="16"/>
        </w:numPr>
      </w:pPr>
      <w:r>
        <w:t>Call the p</w:t>
      </w:r>
      <w:r>
        <w:t>ricerange</w:t>
      </w:r>
      <w:r>
        <w:t>() method and set it a variable “039”</w:t>
      </w:r>
      <w:r>
        <w:t>, 0 and 100000</w:t>
      </w:r>
    </w:p>
    <w:p w14:paraId="375E4FC1" w14:textId="77777777" w:rsidR="001C07C2" w:rsidRDefault="001C07C2" w:rsidP="008B3EA8">
      <w:pPr>
        <w:pStyle w:val="ListParagraph"/>
        <w:numPr>
          <w:ilvl w:val="0"/>
          <w:numId w:val="16"/>
        </w:numPr>
      </w:pPr>
      <w:r w:rsidRPr="00285A5A">
        <w:rPr>
          <w:b/>
          <w:bCs/>
        </w:rPr>
        <w:t>Verify</w:t>
      </w:r>
      <w:r>
        <w:t xml:space="preserve"> it first record is correct by its unique providerid</w:t>
      </w:r>
    </w:p>
    <w:p w14:paraId="38267761" w14:textId="07BFA0C8" w:rsidR="001C07C2" w:rsidRDefault="001C07C2" w:rsidP="008B3EA8">
      <w:pPr>
        <w:pStyle w:val="ListParagraph"/>
        <w:numPr>
          <w:ilvl w:val="0"/>
          <w:numId w:val="16"/>
        </w:numPr>
      </w:pPr>
      <w:r w:rsidRPr="00285A5A">
        <w:rPr>
          <w:b/>
          <w:bCs/>
        </w:rPr>
        <w:t>Verify</w:t>
      </w:r>
      <w:r>
        <w:t xml:space="preserve"> its </w:t>
      </w:r>
      <w:r>
        <w:t>78</w:t>
      </w:r>
      <w:r w:rsidRPr="00285A5A">
        <w:rPr>
          <w:vertAlign w:val="superscript"/>
        </w:rPr>
        <w:t>th</w:t>
      </w:r>
      <w:r>
        <w:t xml:space="preserve"> record is correct by its unique providerid</w:t>
      </w:r>
    </w:p>
    <w:p w14:paraId="36BE9D07" w14:textId="77777777" w:rsidR="001C07C2" w:rsidRDefault="001C07C2" w:rsidP="008B3EA8">
      <w:pPr>
        <w:pStyle w:val="ListParagraph"/>
        <w:numPr>
          <w:ilvl w:val="0"/>
          <w:numId w:val="16"/>
        </w:numPr>
      </w:pPr>
      <w:r w:rsidRPr="00285A5A">
        <w:rPr>
          <w:b/>
          <w:bCs/>
        </w:rPr>
        <w:t>Verify</w:t>
      </w:r>
      <w:r>
        <w:t xml:space="preserve"> its final record is correct by its unique </w:t>
      </w:r>
    </w:p>
    <w:p w14:paraId="499AF8BF" w14:textId="77777777" w:rsidR="001C07C2" w:rsidRDefault="001C07C2" w:rsidP="008B3EA8">
      <w:pPr>
        <w:pStyle w:val="ListParagraph"/>
        <w:numPr>
          <w:ilvl w:val="0"/>
          <w:numId w:val="16"/>
        </w:numPr>
      </w:pPr>
      <w:r w:rsidRPr="00285A5A">
        <w:rPr>
          <w:b/>
          <w:bCs/>
        </w:rPr>
        <w:t>Verify</w:t>
      </w:r>
      <w:r>
        <w:t xml:space="preserve"> its length is correct</w:t>
      </w:r>
    </w:p>
    <w:p w14:paraId="153BF0C9" w14:textId="379118F9" w:rsidR="0097281E" w:rsidRDefault="0097281E" w:rsidP="0097281E"/>
    <w:p w14:paraId="6A319951" w14:textId="71351915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14</w:t>
      </w:r>
      <w:r>
        <w:rPr>
          <w:lang w:val="en-GB"/>
        </w:rPr>
        <w:t>.Check database connection successful</w:t>
      </w:r>
      <w:r>
        <w:rPr>
          <w:lang w:val="en-GB"/>
        </w:rPr>
        <w:t xml:space="preserve"> in IndexUpdated</w:t>
      </w:r>
      <w:r>
        <w:rPr>
          <w:lang w:val="en-GB"/>
        </w:rPr>
        <w:t>:</w:t>
      </w:r>
    </w:p>
    <w:p w14:paraId="6C374234" w14:textId="77777777" w:rsidR="00E11450" w:rsidRDefault="00E11450" w:rsidP="008B3EA8">
      <w:pPr>
        <w:pStyle w:val="ListParagraph"/>
        <w:numPr>
          <w:ilvl w:val="0"/>
          <w:numId w:val="17"/>
        </w:numPr>
      </w:pPr>
      <w:r>
        <w:t>Create a database connection using the create connection mysql function with database host, username, password and database name</w:t>
      </w:r>
    </w:p>
    <w:p w14:paraId="1EF3A912" w14:textId="77777777" w:rsidR="00E11450" w:rsidRDefault="00E11450" w:rsidP="008B3EA8">
      <w:pPr>
        <w:pStyle w:val="ListParagraph"/>
        <w:numPr>
          <w:ilvl w:val="0"/>
          <w:numId w:val="17"/>
        </w:numPr>
      </w:pPr>
      <w:r>
        <w:t>Set connection to var</w:t>
      </w:r>
    </w:p>
    <w:p w14:paraId="04A9EBD6" w14:textId="77777777" w:rsidR="00E11450" w:rsidRPr="00D07462" w:rsidRDefault="00E11450" w:rsidP="008B3EA8">
      <w:pPr>
        <w:pStyle w:val="ListParagraph"/>
        <w:numPr>
          <w:ilvl w:val="0"/>
          <w:numId w:val="17"/>
        </w:numPr>
        <w:rPr>
          <w:b/>
          <w:bCs/>
        </w:rPr>
      </w:pPr>
      <w:r w:rsidRPr="00D07462">
        <w:rPr>
          <w:b/>
          <w:bCs/>
        </w:rPr>
        <w:t>Verify</w:t>
      </w:r>
      <w:r>
        <w:rPr>
          <w:b/>
          <w:bCs/>
        </w:rPr>
        <w:t xml:space="preserve"> </w:t>
      </w:r>
      <w:r>
        <w:t>connection state is connected</w:t>
      </w:r>
    </w:p>
    <w:p w14:paraId="4FF7FCDB" w14:textId="77777777" w:rsidR="0097281E" w:rsidRDefault="0097281E" w:rsidP="0097281E"/>
    <w:p w14:paraId="77AC3B24" w14:textId="506D4D46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15</w:t>
      </w:r>
      <w:r>
        <w:rPr>
          <w:lang w:val="en-GB"/>
        </w:rPr>
        <w:t>. Index</w:t>
      </w:r>
      <w:r w:rsidR="00B067BC">
        <w:rPr>
          <w:lang w:val="en-GB"/>
        </w:rPr>
        <w:t>Updated</w:t>
      </w:r>
      <w:r>
        <w:rPr>
          <w:lang w:val="en-GB"/>
        </w:rPr>
        <w:t>.Silva method should return the correct results:</w:t>
      </w:r>
    </w:p>
    <w:p w14:paraId="2C17125C" w14:textId="4CB0C425" w:rsidR="005153EF" w:rsidRDefault="005153EF" w:rsidP="008B3EA8">
      <w:pPr>
        <w:pStyle w:val="ListParagraph"/>
        <w:numPr>
          <w:ilvl w:val="0"/>
          <w:numId w:val="18"/>
        </w:numPr>
      </w:pPr>
      <w:r>
        <w:t>Use the query object that is set to the index</w:t>
      </w:r>
      <w:r w:rsidR="00B067BC">
        <w:t>Updated</w:t>
      </w:r>
      <w:r>
        <w:t>ForTest.js file</w:t>
      </w:r>
    </w:p>
    <w:p w14:paraId="0C2813DD" w14:textId="77777777" w:rsidR="005153EF" w:rsidRDefault="005153EF" w:rsidP="008B3EA8">
      <w:pPr>
        <w:pStyle w:val="ListParagraph"/>
        <w:numPr>
          <w:ilvl w:val="0"/>
          <w:numId w:val="18"/>
        </w:numPr>
      </w:pPr>
      <w:r>
        <w:t>Call the silva() method and set it a variable “039”</w:t>
      </w:r>
    </w:p>
    <w:p w14:paraId="788EC0DA" w14:textId="77777777" w:rsidR="005153EF" w:rsidRDefault="005153EF" w:rsidP="008B3EA8">
      <w:pPr>
        <w:pStyle w:val="ListParagraph"/>
        <w:numPr>
          <w:ilvl w:val="0"/>
          <w:numId w:val="18"/>
        </w:numPr>
      </w:pPr>
      <w:r w:rsidRPr="005153EF">
        <w:rPr>
          <w:b/>
          <w:bCs/>
        </w:rPr>
        <w:t>Verify</w:t>
      </w:r>
      <w:r>
        <w:t xml:space="preserve"> it first record is correct by its unique providerid</w:t>
      </w:r>
    </w:p>
    <w:p w14:paraId="1789548C" w14:textId="77777777" w:rsidR="005153EF" w:rsidRDefault="005153EF" w:rsidP="008B3EA8">
      <w:pPr>
        <w:pStyle w:val="ListParagraph"/>
        <w:numPr>
          <w:ilvl w:val="0"/>
          <w:numId w:val="18"/>
        </w:numPr>
      </w:pPr>
      <w:r w:rsidRPr="005153EF">
        <w:rPr>
          <w:b/>
          <w:bCs/>
        </w:rPr>
        <w:t>Verify</w:t>
      </w:r>
      <w:r>
        <w:t xml:space="preserve"> its 87</w:t>
      </w:r>
      <w:r w:rsidRPr="005153EF">
        <w:rPr>
          <w:vertAlign w:val="superscript"/>
        </w:rPr>
        <w:t>th</w:t>
      </w:r>
      <w:r>
        <w:t xml:space="preserve"> record is correct by its unique providerid</w:t>
      </w:r>
    </w:p>
    <w:p w14:paraId="0A7D4153" w14:textId="77777777" w:rsidR="005153EF" w:rsidRDefault="005153EF" w:rsidP="008B3EA8">
      <w:pPr>
        <w:pStyle w:val="ListParagraph"/>
        <w:numPr>
          <w:ilvl w:val="0"/>
          <w:numId w:val="18"/>
        </w:numPr>
      </w:pPr>
      <w:r w:rsidRPr="005153EF">
        <w:rPr>
          <w:b/>
          <w:bCs/>
        </w:rPr>
        <w:t>Verify</w:t>
      </w:r>
      <w:r>
        <w:t xml:space="preserve"> its final record is correct by its unique </w:t>
      </w:r>
    </w:p>
    <w:p w14:paraId="023FC50E" w14:textId="77777777" w:rsidR="005153EF" w:rsidRDefault="005153EF" w:rsidP="008B3EA8">
      <w:pPr>
        <w:pStyle w:val="ListParagraph"/>
        <w:numPr>
          <w:ilvl w:val="0"/>
          <w:numId w:val="18"/>
        </w:numPr>
      </w:pPr>
      <w:r w:rsidRPr="005153EF">
        <w:rPr>
          <w:b/>
          <w:bCs/>
        </w:rPr>
        <w:t>Verify</w:t>
      </w:r>
      <w:r>
        <w:t xml:space="preserve"> its length is correct</w:t>
      </w:r>
    </w:p>
    <w:p w14:paraId="4DCD087E" w14:textId="77777777" w:rsidR="0097281E" w:rsidRDefault="0097281E" w:rsidP="005153EF">
      <w:pPr>
        <w:ind w:left="720"/>
      </w:pPr>
    </w:p>
    <w:p w14:paraId="4DCBAABB" w14:textId="156D3980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16</w:t>
      </w:r>
      <w:r>
        <w:rPr>
          <w:lang w:val="en-GB"/>
        </w:rPr>
        <w:t>. Index</w:t>
      </w:r>
      <w:r w:rsidR="00963131">
        <w:rPr>
          <w:lang w:val="en-GB"/>
        </w:rPr>
        <w:t>Updated</w:t>
      </w:r>
      <w:r>
        <w:rPr>
          <w:lang w:val="en-GB"/>
        </w:rPr>
        <w:t>.sortpriceasc method should return the correct results:</w:t>
      </w:r>
    </w:p>
    <w:p w14:paraId="7354365A" w14:textId="43A875D4" w:rsidR="00963131" w:rsidRDefault="00963131" w:rsidP="008B3EA8">
      <w:pPr>
        <w:pStyle w:val="ListParagraph"/>
        <w:numPr>
          <w:ilvl w:val="0"/>
          <w:numId w:val="19"/>
        </w:numPr>
      </w:pPr>
      <w:r>
        <w:t>Use the query object that is set to the index</w:t>
      </w:r>
      <w:r>
        <w:t>Updated</w:t>
      </w:r>
      <w:r>
        <w:t>ForTest.js file</w:t>
      </w:r>
    </w:p>
    <w:p w14:paraId="00B60553" w14:textId="77777777" w:rsidR="00963131" w:rsidRDefault="00963131" w:rsidP="008B3EA8">
      <w:pPr>
        <w:pStyle w:val="ListParagraph"/>
        <w:numPr>
          <w:ilvl w:val="0"/>
          <w:numId w:val="19"/>
        </w:numPr>
      </w:pPr>
      <w:r>
        <w:t>Call the sortpriceasc() method and set it a variable “039”</w:t>
      </w:r>
    </w:p>
    <w:p w14:paraId="61F6E08C" w14:textId="77777777" w:rsidR="00963131" w:rsidRDefault="00963131" w:rsidP="008B3EA8">
      <w:pPr>
        <w:pStyle w:val="ListParagraph"/>
        <w:numPr>
          <w:ilvl w:val="0"/>
          <w:numId w:val="19"/>
        </w:numPr>
      </w:pPr>
      <w:r w:rsidRPr="00285A5A">
        <w:rPr>
          <w:b/>
          <w:bCs/>
        </w:rPr>
        <w:t>Verify</w:t>
      </w:r>
      <w:r>
        <w:t xml:space="preserve"> it first record is correct by its unique providerid</w:t>
      </w:r>
    </w:p>
    <w:p w14:paraId="571138D2" w14:textId="4F2EF951" w:rsidR="00963131" w:rsidRDefault="00963131" w:rsidP="008B3EA8">
      <w:pPr>
        <w:pStyle w:val="ListParagraph"/>
        <w:numPr>
          <w:ilvl w:val="0"/>
          <w:numId w:val="19"/>
        </w:numPr>
      </w:pPr>
      <w:r w:rsidRPr="00285A5A">
        <w:rPr>
          <w:b/>
          <w:bCs/>
        </w:rPr>
        <w:t>Verify</w:t>
      </w:r>
      <w:r>
        <w:t xml:space="preserve"> its </w:t>
      </w:r>
      <w:r>
        <w:t>87</w:t>
      </w:r>
      <w:r w:rsidRPr="00285A5A">
        <w:rPr>
          <w:vertAlign w:val="superscript"/>
        </w:rPr>
        <w:t>th</w:t>
      </w:r>
      <w:r>
        <w:t xml:space="preserve"> record is correct by its unique providerid</w:t>
      </w:r>
    </w:p>
    <w:p w14:paraId="4ABDAD0D" w14:textId="77777777" w:rsidR="00963131" w:rsidRDefault="00963131" w:rsidP="008B3EA8">
      <w:pPr>
        <w:pStyle w:val="ListParagraph"/>
        <w:numPr>
          <w:ilvl w:val="0"/>
          <w:numId w:val="19"/>
        </w:numPr>
      </w:pPr>
      <w:r w:rsidRPr="00285A5A">
        <w:rPr>
          <w:b/>
          <w:bCs/>
        </w:rPr>
        <w:t>Verify</w:t>
      </w:r>
      <w:r>
        <w:t xml:space="preserve"> its final record is correct by its unique </w:t>
      </w:r>
    </w:p>
    <w:p w14:paraId="69A4A09D" w14:textId="77777777" w:rsidR="00963131" w:rsidRDefault="00963131" w:rsidP="008B3EA8">
      <w:pPr>
        <w:pStyle w:val="ListParagraph"/>
        <w:numPr>
          <w:ilvl w:val="0"/>
          <w:numId w:val="19"/>
        </w:numPr>
      </w:pPr>
      <w:r w:rsidRPr="00285A5A">
        <w:rPr>
          <w:b/>
          <w:bCs/>
        </w:rPr>
        <w:t>Verify</w:t>
      </w:r>
      <w:r>
        <w:t xml:space="preserve"> its length is correct</w:t>
      </w:r>
    </w:p>
    <w:p w14:paraId="51C737C1" w14:textId="77777777" w:rsidR="0097281E" w:rsidRDefault="0097281E" w:rsidP="0097281E"/>
    <w:p w14:paraId="62B2D8ED" w14:textId="0884F6C9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17</w:t>
      </w:r>
      <w:r>
        <w:rPr>
          <w:lang w:val="en-GB"/>
        </w:rPr>
        <w:t>. Index</w:t>
      </w:r>
      <w:r w:rsidR="00963131">
        <w:rPr>
          <w:lang w:val="en-GB"/>
        </w:rPr>
        <w:t>Updated</w:t>
      </w:r>
      <w:r>
        <w:rPr>
          <w:lang w:val="en-GB"/>
        </w:rPr>
        <w:t>.filterzipcode method should return the correct results:</w:t>
      </w:r>
    </w:p>
    <w:p w14:paraId="41C0BD61" w14:textId="118C78FF" w:rsidR="00963131" w:rsidRDefault="00963131" w:rsidP="008B3EA8">
      <w:pPr>
        <w:pStyle w:val="ListParagraph"/>
        <w:numPr>
          <w:ilvl w:val="0"/>
          <w:numId w:val="20"/>
        </w:numPr>
      </w:pPr>
      <w:r>
        <w:t>Use the query object that is set to the index</w:t>
      </w:r>
      <w:r>
        <w:t>Updated</w:t>
      </w:r>
      <w:r>
        <w:t>ForTest.js file</w:t>
      </w:r>
    </w:p>
    <w:p w14:paraId="1A2E185E" w14:textId="77777777" w:rsidR="00963131" w:rsidRDefault="00963131" w:rsidP="008B3EA8">
      <w:pPr>
        <w:pStyle w:val="ListParagraph"/>
        <w:numPr>
          <w:ilvl w:val="0"/>
          <w:numId w:val="20"/>
        </w:numPr>
      </w:pPr>
      <w:r>
        <w:t>Call the filterzipcode() method and set it a variable “039” and “36301”</w:t>
      </w:r>
    </w:p>
    <w:p w14:paraId="756997BA" w14:textId="77777777" w:rsidR="00963131" w:rsidRDefault="00963131" w:rsidP="008B3EA8">
      <w:pPr>
        <w:pStyle w:val="ListParagraph"/>
        <w:numPr>
          <w:ilvl w:val="0"/>
          <w:numId w:val="20"/>
        </w:numPr>
      </w:pPr>
      <w:r w:rsidRPr="00285A5A">
        <w:rPr>
          <w:b/>
          <w:bCs/>
        </w:rPr>
        <w:t>Verify</w:t>
      </w:r>
      <w:r>
        <w:t xml:space="preserve"> the only record is correct by its unique providerid</w:t>
      </w:r>
    </w:p>
    <w:p w14:paraId="6EEEA2A5" w14:textId="77777777" w:rsidR="00963131" w:rsidRDefault="00963131" w:rsidP="008B3EA8">
      <w:pPr>
        <w:pStyle w:val="ListParagraph"/>
        <w:numPr>
          <w:ilvl w:val="0"/>
          <w:numId w:val="20"/>
        </w:numPr>
      </w:pPr>
      <w:r w:rsidRPr="00285A5A">
        <w:rPr>
          <w:b/>
          <w:bCs/>
        </w:rPr>
        <w:t>Verify</w:t>
      </w:r>
      <w:r>
        <w:t xml:space="preserve"> its length is one</w:t>
      </w:r>
    </w:p>
    <w:p w14:paraId="5EB28D76" w14:textId="77777777" w:rsidR="0097281E" w:rsidRDefault="0097281E" w:rsidP="0097281E">
      <w:pPr>
        <w:pStyle w:val="Heading3"/>
        <w:rPr>
          <w:lang w:val="en-GB"/>
        </w:rPr>
      </w:pPr>
    </w:p>
    <w:p w14:paraId="02E9E142" w14:textId="68D7A97E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>8</w:t>
      </w:r>
      <w:r>
        <w:rPr>
          <w:lang w:val="en-GB"/>
        </w:rPr>
        <w:t>. Index</w:t>
      </w:r>
      <w:r w:rsidR="00AD5535">
        <w:rPr>
          <w:lang w:val="en-GB"/>
        </w:rPr>
        <w:t>Updated</w:t>
      </w:r>
      <w:r>
        <w:rPr>
          <w:lang w:val="en-GB"/>
        </w:rPr>
        <w:t>.filterstate method should return the correct results:</w:t>
      </w:r>
    </w:p>
    <w:p w14:paraId="0F1EB788" w14:textId="04833FDB" w:rsidR="00970F26" w:rsidRDefault="00970F26" w:rsidP="008B3EA8">
      <w:pPr>
        <w:pStyle w:val="ListParagraph"/>
        <w:numPr>
          <w:ilvl w:val="0"/>
          <w:numId w:val="21"/>
        </w:numPr>
      </w:pPr>
      <w:r>
        <w:t>Use the query object that is set to the index</w:t>
      </w:r>
      <w:r w:rsidR="00AD5535">
        <w:t>Updated</w:t>
      </w:r>
      <w:r>
        <w:t>ForTest.js file</w:t>
      </w:r>
    </w:p>
    <w:p w14:paraId="287398E0" w14:textId="77777777" w:rsidR="00970F26" w:rsidRDefault="00970F26" w:rsidP="008B3EA8">
      <w:pPr>
        <w:pStyle w:val="ListParagraph"/>
        <w:numPr>
          <w:ilvl w:val="0"/>
          <w:numId w:val="21"/>
        </w:numPr>
      </w:pPr>
      <w:r>
        <w:t>Call the filterstate() method and set it a variable “039” and “AL”</w:t>
      </w:r>
    </w:p>
    <w:p w14:paraId="75BC9340" w14:textId="77777777" w:rsidR="00970F26" w:rsidRDefault="00970F26" w:rsidP="008B3EA8">
      <w:pPr>
        <w:pStyle w:val="ListParagraph"/>
        <w:numPr>
          <w:ilvl w:val="0"/>
          <w:numId w:val="21"/>
        </w:numPr>
      </w:pPr>
      <w:r w:rsidRPr="00285A5A">
        <w:rPr>
          <w:b/>
          <w:bCs/>
        </w:rPr>
        <w:t>Verify</w:t>
      </w:r>
      <w:r>
        <w:t xml:space="preserve"> it first record is correct by its unique providerid</w:t>
      </w:r>
    </w:p>
    <w:p w14:paraId="5E6A0232" w14:textId="404C5F3B" w:rsidR="00970F26" w:rsidRDefault="00970F26" w:rsidP="008B3EA8">
      <w:pPr>
        <w:pStyle w:val="ListParagraph"/>
        <w:numPr>
          <w:ilvl w:val="0"/>
          <w:numId w:val="21"/>
        </w:numPr>
      </w:pPr>
      <w:r w:rsidRPr="00285A5A">
        <w:rPr>
          <w:b/>
          <w:bCs/>
        </w:rPr>
        <w:t>Verify</w:t>
      </w:r>
      <w:r>
        <w:t xml:space="preserve"> its </w:t>
      </w:r>
      <w:r>
        <w:t>9</w:t>
      </w:r>
      <w:r w:rsidRPr="00285A5A">
        <w:rPr>
          <w:vertAlign w:val="superscript"/>
        </w:rPr>
        <w:t>th</w:t>
      </w:r>
      <w:r>
        <w:t xml:space="preserve"> record is correct by its unique providerid</w:t>
      </w:r>
    </w:p>
    <w:p w14:paraId="23E3336C" w14:textId="77777777" w:rsidR="00970F26" w:rsidRDefault="00970F26" w:rsidP="008B3EA8">
      <w:pPr>
        <w:pStyle w:val="ListParagraph"/>
        <w:numPr>
          <w:ilvl w:val="0"/>
          <w:numId w:val="21"/>
        </w:numPr>
      </w:pPr>
      <w:r w:rsidRPr="00285A5A">
        <w:rPr>
          <w:b/>
          <w:bCs/>
        </w:rPr>
        <w:t>Verify</w:t>
      </w:r>
      <w:r>
        <w:t xml:space="preserve"> its final record is correct by its unique </w:t>
      </w:r>
    </w:p>
    <w:p w14:paraId="5E38885B" w14:textId="77777777" w:rsidR="00970F26" w:rsidRDefault="00970F26" w:rsidP="008B3EA8">
      <w:pPr>
        <w:pStyle w:val="ListParagraph"/>
        <w:numPr>
          <w:ilvl w:val="0"/>
          <w:numId w:val="21"/>
        </w:numPr>
      </w:pPr>
      <w:r w:rsidRPr="00285A5A">
        <w:rPr>
          <w:b/>
          <w:bCs/>
        </w:rPr>
        <w:t>Verify</w:t>
      </w:r>
      <w:r>
        <w:t xml:space="preserve"> its length is correct</w:t>
      </w:r>
    </w:p>
    <w:p w14:paraId="1FA9E142" w14:textId="77777777" w:rsidR="0097281E" w:rsidRDefault="0097281E" w:rsidP="0097281E"/>
    <w:p w14:paraId="533364F0" w14:textId="7D55CE85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>9</w:t>
      </w:r>
      <w:r>
        <w:rPr>
          <w:lang w:val="en-GB"/>
        </w:rPr>
        <w:t>. Index</w:t>
      </w:r>
      <w:r w:rsidR="00AD5535">
        <w:rPr>
          <w:lang w:val="en-GB"/>
        </w:rPr>
        <w:t>Updated</w:t>
      </w:r>
      <w:r>
        <w:rPr>
          <w:lang w:val="en-GB"/>
        </w:rPr>
        <w:t>.providerinfo method should return the correct results:</w:t>
      </w:r>
    </w:p>
    <w:p w14:paraId="5CDD4E3D" w14:textId="048F115E" w:rsidR="00AD5535" w:rsidRDefault="00AD5535" w:rsidP="008B3EA8">
      <w:pPr>
        <w:pStyle w:val="ListParagraph"/>
        <w:numPr>
          <w:ilvl w:val="0"/>
          <w:numId w:val="22"/>
        </w:numPr>
      </w:pPr>
      <w:r>
        <w:t>Use the query object that is set to the index</w:t>
      </w:r>
      <w:r>
        <w:t>Updated</w:t>
      </w:r>
      <w:r>
        <w:t>ForTest.js file</w:t>
      </w:r>
    </w:p>
    <w:p w14:paraId="310F7438" w14:textId="77777777" w:rsidR="00AD5535" w:rsidRDefault="00AD5535" w:rsidP="008B3EA8">
      <w:pPr>
        <w:pStyle w:val="ListParagraph"/>
        <w:numPr>
          <w:ilvl w:val="0"/>
          <w:numId w:val="22"/>
        </w:numPr>
      </w:pPr>
      <w:r>
        <w:t>Call the providerinfo() method and set it a variable “039”</w:t>
      </w:r>
    </w:p>
    <w:p w14:paraId="38EA5E10" w14:textId="77777777" w:rsidR="00AD5535" w:rsidRDefault="00AD5535" w:rsidP="008B3EA8">
      <w:pPr>
        <w:pStyle w:val="ListParagraph"/>
        <w:numPr>
          <w:ilvl w:val="0"/>
          <w:numId w:val="22"/>
        </w:numPr>
      </w:pPr>
      <w:r w:rsidRPr="00285A5A">
        <w:rPr>
          <w:b/>
          <w:bCs/>
        </w:rPr>
        <w:t>Verify</w:t>
      </w:r>
      <w:r>
        <w:t xml:space="preserve"> it first record is correct by its unique providerid</w:t>
      </w:r>
    </w:p>
    <w:p w14:paraId="12275DDD" w14:textId="039558B3" w:rsidR="00AD5535" w:rsidRDefault="00AD5535" w:rsidP="008B3EA8">
      <w:pPr>
        <w:pStyle w:val="ListParagraph"/>
        <w:numPr>
          <w:ilvl w:val="0"/>
          <w:numId w:val="22"/>
        </w:numPr>
      </w:pPr>
      <w:r w:rsidRPr="00285A5A">
        <w:rPr>
          <w:b/>
          <w:bCs/>
        </w:rPr>
        <w:t>Verify</w:t>
      </w:r>
      <w:r>
        <w:t xml:space="preserve"> its </w:t>
      </w:r>
      <w:r>
        <w:t>422</w:t>
      </w:r>
      <w:r w:rsidRPr="00285A5A">
        <w:rPr>
          <w:vertAlign w:val="superscript"/>
        </w:rPr>
        <w:t>th</w:t>
      </w:r>
      <w:r>
        <w:t xml:space="preserve"> record is correct by its unique providerid</w:t>
      </w:r>
    </w:p>
    <w:p w14:paraId="0B4896CB" w14:textId="77777777" w:rsidR="00AD5535" w:rsidRDefault="00AD5535" w:rsidP="008B3EA8">
      <w:pPr>
        <w:pStyle w:val="ListParagraph"/>
        <w:numPr>
          <w:ilvl w:val="0"/>
          <w:numId w:val="22"/>
        </w:numPr>
      </w:pPr>
      <w:r w:rsidRPr="00285A5A">
        <w:rPr>
          <w:b/>
          <w:bCs/>
        </w:rPr>
        <w:t>Verify</w:t>
      </w:r>
      <w:r>
        <w:t xml:space="preserve"> its final record is correct by its unique </w:t>
      </w:r>
    </w:p>
    <w:p w14:paraId="7ACDA35D" w14:textId="77777777" w:rsidR="00AD5535" w:rsidRDefault="00AD5535" w:rsidP="008B3EA8">
      <w:pPr>
        <w:pStyle w:val="ListParagraph"/>
        <w:numPr>
          <w:ilvl w:val="0"/>
          <w:numId w:val="22"/>
        </w:numPr>
      </w:pPr>
      <w:r w:rsidRPr="00285A5A">
        <w:rPr>
          <w:b/>
          <w:bCs/>
        </w:rPr>
        <w:t>Verify</w:t>
      </w:r>
      <w:r>
        <w:t xml:space="preserve"> its length is correct</w:t>
      </w:r>
    </w:p>
    <w:p w14:paraId="198A7FE7" w14:textId="77777777" w:rsidR="0097281E" w:rsidRDefault="0097281E" w:rsidP="0097281E"/>
    <w:p w14:paraId="71596E8C" w14:textId="67591747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lastRenderedPageBreak/>
        <w:t>20</w:t>
      </w:r>
      <w:r>
        <w:rPr>
          <w:lang w:val="en-GB"/>
        </w:rPr>
        <w:t>. Index.princerange method should return the correct results:</w:t>
      </w:r>
    </w:p>
    <w:p w14:paraId="788288B1" w14:textId="77777777" w:rsidR="009E600F" w:rsidRDefault="009E600F" w:rsidP="008B3EA8">
      <w:pPr>
        <w:pStyle w:val="ListParagraph"/>
        <w:numPr>
          <w:ilvl w:val="0"/>
          <w:numId w:val="23"/>
        </w:numPr>
      </w:pPr>
      <w:r>
        <w:t>Use the query object that is set to the indexForTest.js file</w:t>
      </w:r>
    </w:p>
    <w:p w14:paraId="42C2EA88" w14:textId="77777777" w:rsidR="009E600F" w:rsidRDefault="009E600F" w:rsidP="008B3EA8">
      <w:pPr>
        <w:pStyle w:val="ListParagraph"/>
        <w:numPr>
          <w:ilvl w:val="0"/>
          <w:numId w:val="23"/>
        </w:numPr>
      </w:pPr>
      <w:r>
        <w:t>Call the pricerange() method and set it a variable “039”, 0 and 100000</w:t>
      </w:r>
    </w:p>
    <w:p w14:paraId="4AAC438A" w14:textId="77777777" w:rsidR="009E600F" w:rsidRDefault="009E600F" w:rsidP="008B3EA8">
      <w:pPr>
        <w:pStyle w:val="ListParagraph"/>
        <w:numPr>
          <w:ilvl w:val="0"/>
          <w:numId w:val="23"/>
        </w:numPr>
      </w:pPr>
      <w:r w:rsidRPr="00285A5A">
        <w:rPr>
          <w:b/>
          <w:bCs/>
        </w:rPr>
        <w:t>Verify</w:t>
      </w:r>
      <w:r>
        <w:t xml:space="preserve"> it first record is correct by its unique providerid</w:t>
      </w:r>
    </w:p>
    <w:p w14:paraId="4DA7E0B2" w14:textId="3EAF4B10" w:rsidR="009E600F" w:rsidRDefault="009E600F" w:rsidP="008B3EA8">
      <w:pPr>
        <w:pStyle w:val="ListParagraph"/>
        <w:numPr>
          <w:ilvl w:val="0"/>
          <w:numId w:val="23"/>
        </w:numPr>
      </w:pPr>
      <w:r w:rsidRPr="00285A5A">
        <w:rPr>
          <w:b/>
          <w:bCs/>
        </w:rPr>
        <w:t>Verify</w:t>
      </w:r>
      <w:r>
        <w:t xml:space="preserve"> its </w:t>
      </w:r>
      <w:r>
        <w:t>422</w:t>
      </w:r>
      <w:r w:rsidRPr="00285A5A">
        <w:rPr>
          <w:vertAlign w:val="superscript"/>
        </w:rPr>
        <w:t>th</w:t>
      </w:r>
      <w:r>
        <w:t xml:space="preserve"> record is correct by its unique providerid</w:t>
      </w:r>
    </w:p>
    <w:p w14:paraId="3C63E528" w14:textId="77777777" w:rsidR="009E600F" w:rsidRDefault="009E600F" w:rsidP="008B3EA8">
      <w:pPr>
        <w:pStyle w:val="ListParagraph"/>
        <w:numPr>
          <w:ilvl w:val="0"/>
          <w:numId w:val="23"/>
        </w:numPr>
      </w:pPr>
      <w:r w:rsidRPr="00285A5A">
        <w:rPr>
          <w:b/>
          <w:bCs/>
        </w:rPr>
        <w:t>Verify</w:t>
      </w:r>
      <w:r>
        <w:t xml:space="preserve"> its final record is correct by its unique </w:t>
      </w:r>
    </w:p>
    <w:p w14:paraId="5F5AF6DD" w14:textId="77777777" w:rsidR="009E600F" w:rsidRDefault="009E600F" w:rsidP="008B3EA8">
      <w:pPr>
        <w:pStyle w:val="ListParagraph"/>
        <w:numPr>
          <w:ilvl w:val="0"/>
          <w:numId w:val="23"/>
        </w:numPr>
      </w:pPr>
      <w:r w:rsidRPr="00285A5A">
        <w:rPr>
          <w:b/>
          <w:bCs/>
        </w:rPr>
        <w:t>Verify</w:t>
      </w:r>
      <w:r>
        <w:t xml:space="preserve"> its length is correct</w:t>
      </w:r>
    </w:p>
    <w:p w14:paraId="736EA0FB" w14:textId="77777777" w:rsidR="0097281E" w:rsidRPr="000E6C86" w:rsidRDefault="0097281E" w:rsidP="0097281E"/>
    <w:p w14:paraId="060E818B" w14:textId="25FA640D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21</w:t>
      </w:r>
      <w:r>
        <w:rPr>
          <w:lang w:val="en-GB"/>
        </w:rPr>
        <w:t>.Check database connection successful</w:t>
      </w:r>
      <w:r>
        <w:rPr>
          <w:lang w:val="en-GB"/>
        </w:rPr>
        <w:t xml:space="preserve"> </w:t>
      </w:r>
      <w:r w:rsidR="00D95BC3">
        <w:rPr>
          <w:lang w:val="en-GB"/>
        </w:rPr>
        <w:t>i</w:t>
      </w:r>
      <w:r>
        <w:rPr>
          <w:lang w:val="en-GB"/>
        </w:rPr>
        <w:t>n ComboQuery</w:t>
      </w:r>
      <w:r>
        <w:rPr>
          <w:lang w:val="en-GB"/>
        </w:rPr>
        <w:t>:</w:t>
      </w:r>
    </w:p>
    <w:p w14:paraId="416847A5" w14:textId="77777777" w:rsidR="005D656B" w:rsidRDefault="005D656B" w:rsidP="008B3EA8">
      <w:pPr>
        <w:pStyle w:val="ListParagraph"/>
        <w:numPr>
          <w:ilvl w:val="0"/>
          <w:numId w:val="24"/>
        </w:numPr>
      </w:pPr>
      <w:r>
        <w:t>Create a database connection using the create connection mysql function with database host, username, password and database name</w:t>
      </w:r>
    </w:p>
    <w:p w14:paraId="589163E0" w14:textId="77777777" w:rsidR="005D656B" w:rsidRDefault="005D656B" w:rsidP="008B3EA8">
      <w:pPr>
        <w:pStyle w:val="ListParagraph"/>
        <w:numPr>
          <w:ilvl w:val="0"/>
          <w:numId w:val="24"/>
        </w:numPr>
      </w:pPr>
      <w:r>
        <w:t>Set connection to var</w:t>
      </w:r>
    </w:p>
    <w:p w14:paraId="5CB16788" w14:textId="77777777" w:rsidR="005D656B" w:rsidRPr="00D07462" w:rsidRDefault="005D656B" w:rsidP="008B3EA8">
      <w:pPr>
        <w:pStyle w:val="ListParagraph"/>
        <w:numPr>
          <w:ilvl w:val="0"/>
          <w:numId w:val="24"/>
        </w:numPr>
        <w:rPr>
          <w:b/>
          <w:bCs/>
        </w:rPr>
      </w:pPr>
      <w:r w:rsidRPr="00D07462">
        <w:rPr>
          <w:b/>
          <w:bCs/>
        </w:rPr>
        <w:t>Verify</w:t>
      </w:r>
      <w:r>
        <w:rPr>
          <w:b/>
          <w:bCs/>
        </w:rPr>
        <w:t xml:space="preserve"> </w:t>
      </w:r>
      <w:r>
        <w:t>connection state is connected</w:t>
      </w:r>
    </w:p>
    <w:p w14:paraId="28ADF7BD" w14:textId="77777777" w:rsidR="0097281E" w:rsidRDefault="0097281E" w:rsidP="0097281E"/>
    <w:p w14:paraId="3505DDC2" w14:textId="694D897D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22</w:t>
      </w:r>
      <w:r>
        <w:rPr>
          <w:lang w:val="en-GB"/>
        </w:rPr>
        <w:t xml:space="preserve">. </w:t>
      </w:r>
      <w:r w:rsidR="00F76E17">
        <w:rPr>
          <w:lang w:val="en-GB"/>
        </w:rPr>
        <w:t>ComboQuery</w:t>
      </w:r>
      <w:r>
        <w:rPr>
          <w:lang w:val="en-GB"/>
        </w:rPr>
        <w:t xml:space="preserve"> should return the correct results</w:t>
      </w:r>
      <w:r w:rsidR="00F76E17">
        <w:rPr>
          <w:lang w:val="en-GB"/>
        </w:rPr>
        <w:t xml:space="preserve"> when given only a code</w:t>
      </w:r>
      <w:r>
        <w:rPr>
          <w:lang w:val="en-GB"/>
        </w:rPr>
        <w:t>:</w:t>
      </w:r>
    </w:p>
    <w:p w14:paraId="4D855105" w14:textId="41A0EBED" w:rsidR="007259B8" w:rsidRDefault="007259B8" w:rsidP="008B3EA8">
      <w:pPr>
        <w:pStyle w:val="ListParagraph"/>
        <w:numPr>
          <w:ilvl w:val="0"/>
          <w:numId w:val="25"/>
        </w:numPr>
      </w:pPr>
      <w:r>
        <w:t xml:space="preserve">Use the query object that is set to the </w:t>
      </w:r>
      <w:r>
        <w:t>ComboQuery</w:t>
      </w:r>
      <w:r>
        <w:t>.js file</w:t>
      </w:r>
    </w:p>
    <w:p w14:paraId="0E821BF0" w14:textId="6C09FC6E" w:rsidR="007259B8" w:rsidRDefault="007259B8" w:rsidP="008B3EA8">
      <w:pPr>
        <w:pStyle w:val="ListParagraph"/>
        <w:numPr>
          <w:ilvl w:val="0"/>
          <w:numId w:val="25"/>
        </w:numPr>
      </w:pPr>
      <w:r>
        <w:t xml:space="preserve">Call the </w:t>
      </w:r>
      <w:r>
        <w:t>comboQuery</w:t>
      </w:r>
      <w:r>
        <w:t>() method and set it a variable “039”</w:t>
      </w:r>
      <w:r>
        <w:t>,null, null, null, null</w:t>
      </w:r>
    </w:p>
    <w:p w14:paraId="307687FA" w14:textId="77777777" w:rsidR="007259B8" w:rsidRDefault="007259B8" w:rsidP="008B3EA8">
      <w:pPr>
        <w:pStyle w:val="ListParagraph"/>
        <w:numPr>
          <w:ilvl w:val="0"/>
          <w:numId w:val="25"/>
        </w:numPr>
      </w:pPr>
      <w:r w:rsidRPr="005153EF">
        <w:rPr>
          <w:b/>
          <w:bCs/>
        </w:rPr>
        <w:t>Verify</w:t>
      </w:r>
      <w:r>
        <w:t xml:space="preserve"> it first record is correct by its unique providerid</w:t>
      </w:r>
    </w:p>
    <w:p w14:paraId="4E4B47BA" w14:textId="77777777" w:rsidR="007259B8" w:rsidRDefault="007259B8" w:rsidP="008B3EA8">
      <w:pPr>
        <w:pStyle w:val="ListParagraph"/>
        <w:numPr>
          <w:ilvl w:val="0"/>
          <w:numId w:val="25"/>
        </w:numPr>
      </w:pPr>
      <w:r w:rsidRPr="005153EF">
        <w:rPr>
          <w:b/>
          <w:bCs/>
        </w:rPr>
        <w:t>Verify</w:t>
      </w:r>
      <w:r>
        <w:t xml:space="preserve"> its 87</w:t>
      </w:r>
      <w:r w:rsidRPr="005153EF">
        <w:rPr>
          <w:vertAlign w:val="superscript"/>
        </w:rPr>
        <w:t>th</w:t>
      </w:r>
      <w:r>
        <w:t xml:space="preserve"> record is correct by its unique providerid</w:t>
      </w:r>
    </w:p>
    <w:p w14:paraId="390B9678" w14:textId="77777777" w:rsidR="007259B8" w:rsidRDefault="007259B8" w:rsidP="008B3EA8">
      <w:pPr>
        <w:pStyle w:val="ListParagraph"/>
        <w:numPr>
          <w:ilvl w:val="0"/>
          <w:numId w:val="25"/>
        </w:numPr>
      </w:pPr>
      <w:r w:rsidRPr="005153EF">
        <w:rPr>
          <w:b/>
          <w:bCs/>
        </w:rPr>
        <w:t>Verify</w:t>
      </w:r>
      <w:r>
        <w:t xml:space="preserve"> its final record is correct by its unique </w:t>
      </w:r>
    </w:p>
    <w:p w14:paraId="0C9842A7" w14:textId="77777777" w:rsidR="007259B8" w:rsidRDefault="007259B8" w:rsidP="008B3EA8">
      <w:pPr>
        <w:pStyle w:val="ListParagraph"/>
        <w:numPr>
          <w:ilvl w:val="0"/>
          <w:numId w:val="25"/>
        </w:numPr>
      </w:pPr>
      <w:r w:rsidRPr="005153EF">
        <w:rPr>
          <w:b/>
          <w:bCs/>
        </w:rPr>
        <w:t>Verify</w:t>
      </w:r>
      <w:r>
        <w:t xml:space="preserve"> its length is correct</w:t>
      </w:r>
    </w:p>
    <w:p w14:paraId="0C1F0A97" w14:textId="77777777" w:rsidR="0097281E" w:rsidRDefault="0097281E" w:rsidP="0097281E"/>
    <w:p w14:paraId="1DE606BE" w14:textId="1800642F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23</w:t>
      </w:r>
      <w:r>
        <w:rPr>
          <w:lang w:val="en-GB"/>
        </w:rPr>
        <w:t xml:space="preserve">. </w:t>
      </w:r>
      <w:r w:rsidR="00F76E17">
        <w:rPr>
          <w:lang w:val="en-GB"/>
        </w:rPr>
        <w:t>ComboQuery should return the correct results when given only a code</w:t>
      </w:r>
      <w:r w:rsidR="00F76E17">
        <w:rPr>
          <w:lang w:val="en-GB"/>
        </w:rPr>
        <w:t xml:space="preserve"> and min/max</w:t>
      </w:r>
      <w:r>
        <w:rPr>
          <w:lang w:val="en-GB"/>
        </w:rPr>
        <w:t>:</w:t>
      </w:r>
    </w:p>
    <w:p w14:paraId="0BE7FAD4" w14:textId="77777777" w:rsidR="00B91E22" w:rsidRDefault="00B91E22" w:rsidP="008B3EA8">
      <w:pPr>
        <w:pStyle w:val="ListParagraph"/>
        <w:numPr>
          <w:ilvl w:val="0"/>
          <w:numId w:val="26"/>
        </w:numPr>
      </w:pPr>
      <w:r>
        <w:t>Use the query object that is set to the ComboQuery.js file</w:t>
      </w:r>
    </w:p>
    <w:p w14:paraId="5D8E3EF3" w14:textId="3A3F3A56" w:rsidR="00B91E22" w:rsidRDefault="00B91E22" w:rsidP="008B3EA8">
      <w:pPr>
        <w:pStyle w:val="ListParagraph"/>
        <w:numPr>
          <w:ilvl w:val="0"/>
          <w:numId w:val="26"/>
        </w:numPr>
      </w:pPr>
      <w:r>
        <w:t>Call the comboQuery() method and set it a variable “039”,</w:t>
      </w:r>
      <w:r>
        <w:t>0</w:t>
      </w:r>
      <w:r>
        <w:t xml:space="preserve">, </w:t>
      </w:r>
      <w:r>
        <w:t>10000</w:t>
      </w:r>
      <w:r>
        <w:t>, null, null</w:t>
      </w:r>
    </w:p>
    <w:p w14:paraId="3511E95D" w14:textId="77777777" w:rsidR="00B91E22" w:rsidRDefault="00B91E22" w:rsidP="008B3EA8">
      <w:pPr>
        <w:pStyle w:val="ListParagraph"/>
        <w:numPr>
          <w:ilvl w:val="0"/>
          <w:numId w:val="26"/>
        </w:numPr>
      </w:pPr>
      <w:r w:rsidRPr="005153EF">
        <w:rPr>
          <w:b/>
          <w:bCs/>
        </w:rPr>
        <w:t>Verify</w:t>
      </w:r>
      <w:r>
        <w:t xml:space="preserve"> it first record is correct by its unique providerid</w:t>
      </w:r>
    </w:p>
    <w:p w14:paraId="0B325CA5" w14:textId="77777777" w:rsidR="00B91E22" w:rsidRDefault="00B91E22" w:rsidP="008B3EA8">
      <w:pPr>
        <w:pStyle w:val="ListParagraph"/>
        <w:numPr>
          <w:ilvl w:val="0"/>
          <w:numId w:val="26"/>
        </w:numPr>
      </w:pPr>
      <w:r w:rsidRPr="005153EF">
        <w:rPr>
          <w:b/>
          <w:bCs/>
        </w:rPr>
        <w:t>Verify</w:t>
      </w:r>
      <w:r>
        <w:t xml:space="preserve"> its 87</w:t>
      </w:r>
      <w:r w:rsidRPr="005153EF">
        <w:rPr>
          <w:vertAlign w:val="superscript"/>
        </w:rPr>
        <w:t>th</w:t>
      </w:r>
      <w:r>
        <w:t xml:space="preserve"> record is correct by its unique providerid</w:t>
      </w:r>
    </w:p>
    <w:p w14:paraId="2618E0D6" w14:textId="77777777" w:rsidR="00B91E22" w:rsidRDefault="00B91E22" w:rsidP="008B3EA8">
      <w:pPr>
        <w:pStyle w:val="ListParagraph"/>
        <w:numPr>
          <w:ilvl w:val="0"/>
          <w:numId w:val="26"/>
        </w:numPr>
      </w:pPr>
      <w:r w:rsidRPr="005153EF">
        <w:rPr>
          <w:b/>
          <w:bCs/>
        </w:rPr>
        <w:t>Verify</w:t>
      </w:r>
      <w:r>
        <w:t xml:space="preserve"> its final record is correct by its unique </w:t>
      </w:r>
    </w:p>
    <w:p w14:paraId="237642BE" w14:textId="77777777" w:rsidR="00B91E22" w:rsidRDefault="00B91E22" w:rsidP="008B3EA8">
      <w:pPr>
        <w:pStyle w:val="ListParagraph"/>
        <w:numPr>
          <w:ilvl w:val="0"/>
          <w:numId w:val="26"/>
        </w:numPr>
      </w:pPr>
      <w:r w:rsidRPr="005153EF">
        <w:rPr>
          <w:b/>
          <w:bCs/>
        </w:rPr>
        <w:t>Verify</w:t>
      </w:r>
      <w:r>
        <w:t xml:space="preserve"> its length is correct</w:t>
      </w:r>
    </w:p>
    <w:p w14:paraId="5EE74CAA" w14:textId="77777777" w:rsidR="0097281E" w:rsidRDefault="0097281E" w:rsidP="0097281E"/>
    <w:p w14:paraId="6A750FAA" w14:textId="1EA8F0F5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24</w:t>
      </w:r>
      <w:r>
        <w:rPr>
          <w:lang w:val="en-GB"/>
        </w:rPr>
        <w:t xml:space="preserve">. </w:t>
      </w:r>
      <w:r w:rsidR="00F76E17">
        <w:rPr>
          <w:lang w:val="en-GB"/>
        </w:rPr>
        <w:t>ComboQuery should return the correct results when given only a code</w:t>
      </w:r>
      <w:r w:rsidR="00F76E17">
        <w:rPr>
          <w:lang w:val="en-GB"/>
        </w:rPr>
        <w:t xml:space="preserve"> and zipcode</w:t>
      </w:r>
      <w:r>
        <w:rPr>
          <w:lang w:val="en-GB"/>
        </w:rPr>
        <w:t>:</w:t>
      </w:r>
    </w:p>
    <w:p w14:paraId="4B236A33" w14:textId="77777777" w:rsidR="00EA6CB9" w:rsidRDefault="00EA6CB9" w:rsidP="008B3EA8">
      <w:pPr>
        <w:pStyle w:val="ListParagraph"/>
        <w:numPr>
          <w:ilvl w:val="0"/>
          <w:numId w:val="28"/>
        </w:numPr>
      </w:pPr>
      <w:r>
        <w:t>Use the query object that is set to the ComboQuery.js file</w:t>
      </w:r>
    </w:p>
    <w:p w14:paraId="28ADF0EF" w14:textId="62EFB225" w:rsidR="00EA6CB9" w:rsidRDefault="00EA6CB9" w:rsidP="008B3EA8">
      <w:pPr>
        <w:pStyle w:val="ListParagraph"/>
        <w:numPr>
          <w:ilvl w:val="0"/>
          <w:numId w:val="28"/>
        </w:numPr>
      </w:pPr>
      <w:r>
        <w:t>Call the comboQuery() method and set it a variable “039”,</w:t>
      </w:r>
      <w:r>
        <w:t>null</w:t>
      </w:r>
      <w:r>
        <w:t xml:space="preserve">, </w:t>
      </w:r>
      <w:r>
        <w:t>null</w:t>
      </w:r>
      <w:r>
        <w:t xml:space="preserve">, </w:t>
      </w:r>
      <w:r>
        <w:t>36301</w:t>
      </w:r>
      <w:r>
        <w:t>, null</w:t>
      </w:r>
    </w:p>
    <w:p w14:paraId="3400C276" w14:textId="681CACDA" w:rsidR="00EA6CB9" w:rsidRDefault="00EA6CB9" w:rsidP="008B3EA8">
      <w:pPr>
        <w:pStyle w:val="ListParagraph"/>
        <w:numPr>
          <w:ilvl w:val="0"/>
          <w:numId w:val="28"/>
        </w:numPr>
      </w:pPr>
      <w:r w:rsidRPr="005153EF">
        <w:rPr>
          <w:b/>
          <w:bCs/>
        </w:rPr>
        <w:t>Verify</w:t>
      </w:r>
      <w:r>
        <w:t xml:space="preserve"> </w:t>
      </w:r>
      <w:r>
        <w:t>the only</w:t>
      </w:r>
      <w:r>
        <w:t xml:space="preserve"> record is correct by its unique providerid</w:t>
      </w:r>
    </w:p>
    <w:p w14:paraId="0DDB1F6E" w14:textId="77777777" w:rsidR="00EA6CB9" w:rsidRDefault="00EA6CB9" w:rsidP="008B3EA8">
      <w:pPr>
        <w:pStyle w:val="ListParagraph"/>
        <w:numPr>
          <w:ilvl w:val="0"/>
          <w:numId w:val="28"/>
        </w:numPr>
      </w:pPr>
      <w:r w:rsidRPr="005153EF">
        <w:rPr>
          <w:b/>
          <w:bCs/>
        </w:rPr>
        <w:t>Verify</w:t>
      </w:r>
      <w:r>
        <w:t xml:space="preserve"> its length is correct</w:t>
      </w:r>
    </w:p>
    <w:p w14:paraId="5E68AA34" w14:textId="77777777" w:rsidR="0097281E" w:rsidRDefault="0097281E" w:rsidP="0097281E">
      <w:pPr>
        <w:pStyle w:val="Heading3"/>
        <w:rPr>
          <w:lang w:val="en-GB"/>
        </w:rPr>
      </w:pPr>
    </w:p>
    <w:p w14:paraId="7056885F" w14:textId="2CBB552F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25</w:t>
      </w:r>
      <w:r>
        <w:rPr>
          <w:lang w:val="en-GB"/>
        </w:rPr>
        <w:t xml:space="preserve">. </w:t>
      </w:r>
      <w:r w:rsidR="00F76E17">
        <w:rPr>
          <w:lang w:val="en-GB"/>
        </w:rPr>
        <w:t>ComboQuery should return the correct results when given only a code</w:t>
      </w:r>
      <w:r w:rsidR="00F76E17">
        <w:rPr>
          <w:lang w:val="en-GB"/>
        </w:rPr>
        <w:t xml:space="preserve"> and state</w:t>
      </w:r>
      <w:r>
        <w:rPr>
          <w:lang w:val="en-GB"/>
        </w:rPr>
        <w:t>:</w:t>
      </w:r>
    </w:p>
    <w:p w14:paraId="341D46D3" w14:textId="77777777" w:rsidR="00EA6CB9" w:rsidRDefault="00EA6CB9" w:rsidP="008B3EA8">
      <w:pPr>
        <w:pStyle w:val="ListParagraph"/>
        <w:numPr>
          <w:ilvl w:val="0"/>
          <w:numId w:val="27"/>
        </w:numPr>
      </w:pPr>
      <w:r>
        <w:t>Use the query object that is set to the ComboQuery.js file</w:t>
      </w:r>
    </w:p>
    <w:p w14:paraId="6232D674" w14:textId="7A150A65" w:rsidR="00EA6CB9" w:rsidRDefault="00EA6CB9" w:rsidP="008B3EA8">
      <w:pPr>
        <w:pStyle w:val="ListParagraph"/>
        <w:numPr>
          <w:ilvl w:val="0"/>
          <w:numId w:val="27"/>
        </w:numPr>
      </w:pPr>
      <w:r>
        <w:t>Call the comboQuery() method and set it a variable “039”,</w:t>
      </w:r>
      <w:r w:rsidR="001C1B89">
        <w:t>null</w:t>
      </w:r>
      <w:r>
        <w:t xml:space="preserve">, </w:t>
      </w:r>
      <w:r w:rsidR="001C1B89">
        <w:t>null</w:t>
      </w:r>
      <w:r>
        <w:t xml:space="preserve">, null, </w:t>
      </w:r>
      <w:r w:rsidR="001C1B89">
        <w:t>“AL”</w:t>
      </w:r>
    </w:p>
    <w:p w14:paraId="535A1D1F" w14:textId="77777777" w:rsidR="00EA6CB9" w:rsidRDefault="00EA6CB9" w:rsidP="008B3EA8">
      <w:pPr>
        <w:pStyle w:val="ListParagraph"/>
        <w:numPr>
          <w:ilvl w:val="0"/>
          <w:numId w:val="27"/>
        </w:numPr>
      </w:pPr>
      <w:r w:rsidRPr="005153EF">
        <w:rPr>
          <w:b/>
          <w:bCs/>
        </w:rPr>
        <w:t>Verify</w:t>
      </w:r>
      <w:r>
        <w:t xml:space="preserve"> it first record is correct by its unique providerid</w:t>
      </w:r>
    </w:p>
    <w:p w14:paraId="431C0734" w14:textId="5966B7AC" w:rsidR="00EA6CB9" w:rsidRDefault="00EA6CB9" w:rsidP="008B3EA8">
      <w:pPr>
        <w:pStyle w:val="ListParagraph"/>
        <w:numPr>
          <w:ilvl w:val="0"/>
          <w:numId w:val="27"/>
        </w:numPr>
      </w:pPr>
      <w:r w:rsidRPr="005153EF">
        <w:rPr>
          <w:b/>
          <w:bCs/>
        </w:rPr>
        <w:t>Verify</w:t>
      </w:r>
      <w:r>
        <w:t xml:space="preserve"> its </w:t>
      </w:r>
      <w:r w:rsidR="008C31AF">
        <w:t>11</w:t>
      </w:r>
      <w:r w:rsidRPr="005153EF">
        <w:rPr>
          <w:vertAlign w:val="superscript"/>
        </w:rPr>
        <w:t>th</w:t>
      </w:r>
      <w:r>
        <w:t xml:space="preserve"> record is correct by its unique providerid</w:t>
      </w:r>
    </w:p>
    <w:p w14:paraId="254D20AC" w14:textId="77777777" w:rsidR="00EA6CB9" w:rsidRDefault="00EA6CB9" w:rsidP="008B3EA8">
      <w:pPr>
        <w:pStyle w:val="ListParagraph"/>
        <w:numPr>
          <w:ilvl w:val="0"/>
          <w:numId w:val="27"/>
        </w:numPr>
      </w:pPr>
      <w:r w:rsidRPr="005153EF">
        <w:rPr>
          <w:b/>
          <w:bCs/>
        </w:rPr>
        <w:t>Verify</w:t>
      </w:r>
      <w:r>
        <w:t xml:space="preserve"> its final record is correct by its unique </w:t>
      </w:r>
    </w:p>
    <w:p w14:paraId="1AEB249A" w14:textId="77777777" w:rsidR="00EA6CB9" w:rsidRDefault="00EA6CB9" w:rsidP="008B3EA8">
      <w:pPr>
        <w:pStyle w:val="ListParagraph"/>
        <w:numPr>
          <w:ilvl w:val="0"/>
          <w:numId w:val="27"/>
        </w:numPr>
      </w:pPr>
      <w:r w:rsidRPr="005153EF">
        <w:rPr>
          <w:b/>
          <w:bCs/>
        </w:rPr>
        <w:t>Verify</w:t>
      </w:r>
      <w:r>
        <w:t xml:space="preserve"> its length is correct</w:t>
      </w:r>
    </w:p>
    <w:p w14:paraId="0987FDAF" w14:textId="7BA99A54" w:rsidR="0097281E" w:rsidRDefault="0097281E" w:rsidP="0097281E"/>
    <w:p w14:paraId="34927A55" w14:textId="77777777" w:rsidR="00540B31" w:rsidRDefault="00540B31" w:rsidP="0097281E"/>
    <w:p w14:paraId="411BE02A" w14:textId="24070F3B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lastRenderedPageBreak/>
        <w:t>26</w:t>
      </w:r>
      <w:r>
        <w:rPr>
          <w:lang w:val="en-GB"/>
        </w:rPr>
        <w:t xml:space="preserve">. </w:t>
      </w:r>
      <w:r w:rsidR="00F76E17">
        <w:rPr>
          <w:lang w:val="en-GB"/>
        </w:rPr>
        <w:t xml:space="preserve">ComboQuery should return the correct results when given </w:t>
      </w:r>
      <w:r w:rsidR="00F76E17">
        <w:rPr>
          <w:lang w:val="en-GB"/>
        </w:rPr>
        <w:t>a code, min/max and state</w:t>
      </w:r>
      <w:r>
        <w:rPr>
          <w:lang w:val="en-GB"/>
        </w:rPr>
        <w:t>:</w:t>
      </w:r>
    </w:p>
    <w:p w14:paraId="0710A9B6" w14:textId="77777777" w:rsidR="0054551C" w:rsidRDefault="0054551C" w:rsidP="008B3EA8">
      <w:pPr>
        <w:pStyle w:val="ListParagraph"/>
        <w:numPr>
          <w:ilvl w:val="0"/>
          <w:numId w:val="29"/>
        </w:numPr>
      </w:pPr>
      <w:r>
        <w:t>Use the query object that is set to the ComboQuery.js file</w:t>
      </w:r>
    </w:p>
    <w:p w14:paraId="254B5168" w14:textId="74AC2FC5" w:rsidR="0054551C" w:rsidRDefault="0054551C" w:rsidP="008B3EA8">
      <w:pPr>
        <w:pStyle w:val="ListParagraph"/>
        <w:numPr>
          <w:ilvl w:val="0"/>
          <w:numId w:val="29"/>
        </w:numPr>
      </w:pPr>
      <w:r>
        <w:t>Call the comboQuery() method and set it a variable “039”,</w:t>
      </w:r>
      <w:r>
        <w:t>0</w:t>
      </w:r>
      <w:r>
        <w:t xml:space="preserve">, </w:t>
      </w:r>
      <w:r>
        <w:t>10000</w:t>
      </w:r>
      <w:r>
        <w:t>, null, “AL”</w:t>
      </w:r>
    </w:p>
    <w:p w14:paraId="557ED5A7" w14:textId="77777777" w:rsidR="0054551C" w:rsidRDefault="0054551C" w:rsidP="008B3EA8">
      <w:pPr>
        <w:pStyle w:val="ListParagraph"/>
        <w:numPr>
          <w:ilvl w:val="0"/>
          <w:numId w:val="29"/>
        </w:numPr>
      </w:pPr>
      <w:r w:rsidRPr="005153EF">
        <w:rPr>
          <w:b/>
          <w:bCs/>
        </w:rPr>
        <w:t>Verify</w:t>
      </w:r>
      <w:r>
        <w:t xml:space="preserve"> it first record is correct by its unique providerid</w:t>
      </w:r>
    </w:p>
    <w:p w14:paraId="7DD73D75" w14:textId="77777777" w:rsidR="0054551C" w:rsidRDefault="0054551C" w:rsidP="008B3EA8">
      <w:pPr>
        <w:pStyle w:val="ListParagraph"/>
        <w:numPr>
          <w:ilvl w:val="0"/>
          <w:numId w:val="29"/>
        </w:numPr>
      </w:pPr>
      <w:r w:rsidRPr="005153EF">
        <w:rPr>
          <w:b/>
          <w:bCs/>
        </w:rPr>
        <w:t>Verify</w:t>
      </w:r>
      <w:r>
        <w:t xml:space="preserve"> its 11</w:t>
      </w:r>
      <w:r w:rsidRPr="005153EF">
        <w:rPr>
          <w:vertAlign w:val="superscript"/>
        </w:rPr>
        <w:t>th</w:t>
      </w:r>
      <w:r>
        <w:t xml:space="preserve"> record is correct by its unique providerid</w:t>
      </w:r>
    </w:p>
    <w:p w14:paraId="455DB0E2" w14:textId="77777777" w:rsidR="0054551C" w:rsidRDefault="0054551C" w:rsidP="008B3EA8">
      <w:pPr>
        <w:pStyle w:val="ListParagraph"/>
        <w:numPr>
          <w:ilvl w:val="0"/>
          <w:numId w:val="29"/>
        </w:numPr>
      </w:pPr>
      <w:r w:rsidRPr="005153EF">
        <w:rPr>
          <w:b/>
          <w:bCs/>
        </w:rPr>
        <w:t>Verify</w:t>
      </w:r>
      <w:r>
        <w:t xml:space="preserve"> its final record is correct by its unique </w:t>
      </w:r>
    </w:p>
    <w:p w14:paraId="36579FD9" w14:textId="77777777" w:rsidR="0054551C" w:rsidRDefault="0054551C" w:rsidP="008B3EA8">
      <w:pPr>
        <w:pStyle w:val="ListParagraph"/>
        <w:numPr>
          <w:ilvl w:val="0"/>
          <w:numId w:val="29"/>
        </w:numPr>
      </w:pPr>
      <w:r w:rsidRPr="005153EF">
        <w:rPr>
          <w:b/>
          <w:bCs/>
        </w:rPr>
        <w:t>Verify</w:t>
      </w:r>
      <w:r>
        <w:t xml:space="preserve"> its length is correct</w:t>
      </w:r>
    </w:p>
    <w:p w14:paraId="1D8C0D53" w14:textId="1CB61A40" w:rsidR="0097281E" w:rsidRDefault="0097281E" w:rsidP="0097281E"/>
    <w:p w14:paraId="1119C4D2" w14:textId="77777777" w:rsidR="0054551C" w:rsidRDefault="0054551C" w:rsidP="0097281E"/>
    <w:p w14:paraId="20E7DD3B" w14:textId="3C9B27DE" w:rsidR="0097281E" w:rsidRDefault="0097281E" w:rsidP="0097281E">
      <w:pPr>
        <w:pStyle w:val="Heading3"/>
        <w:rPr>
          <w:lang w:val="en-GB"/>
        </w:rPr>
      </w:pPr>
      <w:r>
        <w:rPr>
          <w:lang w:val="en-GB"/>
        </w:rPr>
        <w:t>27</w:t>
      </w:r>
      <w:r>
        <w:rPr>
          <w:lang w:val="en-GB"/>
        </w:rPr>
        <w:t xml:space="preserve">. </w:t>
      </w:r>
      <w:r w:rsidR="00F76E17">
        <w:rPr>
          <w:lang w:val="en-GB"/>
        </w:rPr>
        <w:t xml:space="preserve">ComboQuery should return the correct results when given a code, min/max and </w:t>
      </w:r>
      <w:r w:rsidR="00F76E17">
        <w:rPr>
          <w:lang w:val="en-GB"/>
        </w:rPr>
        <w:t>zipcode</w:t>
      </w:r>
      <w:r>
        <w:rPr>
          <w:lang w:val="en-GB"/>
        </w:rPr>
        <w:t>:</w:t>
      </w:r>
    </w:p>
    <w:p w14:paraId="0CB1945A" w14:textId="77777777" w:rsidR="0054551C" w:rsidRDefault="0054551C" w:rsidP="008B3EA8">
      <w:pPr>
        <w:pStyle w:val="ListParagraph"/>
        <w:numPr>
          <w:ilvl w:val="0"/>
          <w:numId w:val="30"/>
        </w:numPr>
      </w:pPr>
      <w:r>
        <w:t>Use the query object that is set to the ComboQuery.js file</w:t>
      </w:r>
    </w:p>
    <w:p w14:paraId="1394F6DF" w14:textId="19CB8FB6" w:rsidR="0054551C" w:rsidRDefault="0054551C" w:rsidP="008B3EA8">
      <w:pPr>
        <w:pStyle w:val="ListParagraph"/>
        <w:numPr>
          <w:ilvl w:val="0"/>
          <w:numId w:val="30"/>
        </w:numPr>
      </w:pPr>
      <w:r>
        <w:t>Call the comboQuery() method and set it a variable “039”,</w:t>
      </w:r>
      <w:r>
        <w:t>0</w:t>
      </w:r>
      <w:r>
        <w:t xml:space="preserve">, </w:t>
      </w:r>
      <w:r>
        <w:t>10000</w:t>
      </w:r>
      <w:r>
        <w:t xml:space="preserve">, </w:t>
      </w:r>
      <w:r>
        <w:t>36301</w:t>
      </w:r>
      <w:r>
        <w:t xml:space="preserve">, </w:t>
      </w:r>
      <w:r>
        <w:t>null</w:t>
      </w:r>
    </w:p>
    <w:p w14:paraId="0D3CE2F0" w14:textId="77777777" w:rsidR="004F43A7" w:rsidRDefault="004F43A7" w:rsidP="008B3EA8">
      <w:pPr>
        <w:pStyle w:val="ListParagraph"/>
        <w:numPr>
          <w:ilvl w:val="0"/>
          <w:numId w:val="30"/>
        </w:numPr>
      </w:pPr>
      <w:r w:rsidRPr="005153EF">
        <w:rPr>
          <w:b/>
          <w:bCs/>
        </w:rPr>
        <w:t>Verify</w:t>
      </w:r>
      <w:r>
        <w:t xml:space="preserve"> the only record is correct by its unique providerid</w:t>
      </w:r>
    </w:p>
    <w:p w14:paraId="73DAD0F3" w14:textId="77777777" w:rsidR="004F43A7" w:rsidRDefault="004F43A7" w:rsidP="008B3EA8">
      <w:pPr>
        <w:pStyle w:val="ListParagraph"/>
        <w:numPr>
          <w:ilvl w:val="0"/>
          <w:numId w:val="30"/>
        </w:numPr>
      </w:pPr>
      <w:r w:rsidRPr="005153EF">
        <w:rPr>
          <w:b/>
          <w:bCs/>
        </w:rPr>
        <w:t>Verify</w:t>
      </w:r>
      <w:r>
        <w:t xml:space="preserve"> its length is correct</w:t>
      </w:r>
    </w:p>
    <w:p w14:paraId="1DF72F4A" w14:textId="77777777" w:rsidR="00F76E17" w:rsidRPr="000E6C86" w:rsidRDefault="00F76E17" w:rsidP="00F76E17">
      <w:pPr>
        <w:ind w:left="360"/>
      </w:pPr>
    </w:p>
    <w:p w14:paraId="0148E822" w14:textId="78A0E610" w:rsidR="00F76E17" w:rsidRDefault="00F76E17" w:rsidP="00F76E17">
      <w:pPr>
        <w:pStyle w:val="Heading3"/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>8</w:t>
      </w:r>
      <w:r>
        <w:rPr>
          <w:lang w:val="en-GB"/>
        </w:rPr>
        <w:t xml:space="preserve">. ComboQuery should return the correct results when given a code, </w:t>
      </w:r>
      <w:r>
        <w:rPr>
          <w:lang w:val="en-GB"/>
        </w:rPr>
        <w:t>state</w:t>
      </w:r>
      <w:r>
        <w:rPr>
          <w:lang w:val="en-GB"/>
        </w:rPr>
        <w:t xml:space="preserve"> and zipcode:</w:t>
      </w:r>
    </w:p>
    <w:p w14:paraId="27786B30" w14:textId="77777777" w:rsidR="001E30E5" w:rsidRDefault="001E30E5" w:rsidP="008B3EA8">
      <w:pPr>
        <w:pStyle w:val="ListParagraph"/>
        <w:numPr>
          <w:ilvl w:val="0"/>
          <w:numId w:val="31"/>
        </w:numPr>
      </w:pPr>
      <w:r>
        <w:t>Use the query object that is set to the ComboQuery.js file</w:t>
      </w:r>
    </w:p>
    <w:p w14:paraId="51B4CCE7" w14:textId="287C6E74" w:rsidR="001E30E5" w:rsidRDefault="001E30E5" w:rsidP="008B3EA8">
      <w:pPr>
        <w:pStyle w:val="ListParagraph"/>
        <w:numPr>
          <w:ilvl w:val="0"/>
          <w:numId w:val="31"/>
        </w:numPr>
      </w:pPr>
      <w:r>
        <w:t>Call the comboQuery() method and set it a variable “039”,</w:t>
      </w:r>
      <w:r>
        <w:t>null</w:t>
      </w:r>
      <w:r>
        <w:t xml:space="preserve">, </w:t>
      </w:r>
      <w:r>
        <w:t>null</w:t>
      </w:r>
      <w:r>
        <w:t xml:space="preserve">, 36301, </w:t>
      </w:r>
      <w:r>
        <w:t>“AL”</w:t>
      </w:r>
    </w:p>
    <w:p w14:paraId="2025AA2A" w14:textId="77777777" w:rsidR="001E30E5" w:rsidRDefault="001E30E5" w:rsidP="008B3EA8">
      <w:pPr>
        <w:pStyle w:val="ListParagraph"/>
        <w:numPr>
          <w:ilvl w:val="0"/>
          <w:numId w:val="31"/>
        </w:numPr>
      </w:pPr>
      <w:r w:rsidRPr="005153EF">
        <w:rPr>
          <w:b/>
          <w:bCs/>
        </w:rPr>
        <w:t>Verify</w:t>
      </w:r>
      <w:r>
        <w:t xml:space="preserve"> the only record is correct by its unique providerid</w:t>
      </w:r>
    </w:p>
    <w:p w14:paraId="5FFDC47A" w14:textId="77777777" w:rsidR="001E30E5" w:rsidRDefault="001E30E5" w:rsidP="008B3EA8">
      <w:pPr>
        <w:pStyle w:val="ListParagraph"/>
        <w:numPr>
          <w:ilvl w:val="0"/>
          <w:numId w:val="31"/>
        </w:numPr>
      </w:pPr>
      <w:r w:rsidRPr="005153EF">
        <w:rPr>
          <w:b/>
          <w:bCs/>
        </w:rPr>
        <w:t>Verify</w:t>
      </w:r>
      <w:r>
        <w:t xml:space="preserve"> its length is correct</w:t>
      </w:r>
    </w:p>
    <w:p w14:paraId="45CCB95F" w14:textId="38BEDEC7" w:rsidR="0097281E" w:rsidRDefault="0097281E" w:rsidP="00995584"/>
    <w:p w14:paraId="69F3877A" w14:textId="2E76036F" w:rsidR="00F76E17" w:rsidRDefault="00F76E17" w:rsidP="00F76E17">
      <w:pPr>
        <w:pStyle w:val="Heading3"/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>9</w:t>
      </w:r>
      <w:r>
        <w:rPr>
          <w:lang w:val="en-GB"/>
        </w:rPr>
        <w:t>. ComboQuery should return the correct results when given a code, min/max</w:t>
      </w:r>
      <w:r>
        <w:rPr>
          <w:lang w:val="en-GB"/>
        </w:rPr>
        <w:t>, state</w:t>
      </w:r>
      <w:r>
        <w:rPr>
          <w:lang w:val="en-GB"/>
        </w:rPr>
        <w:t xml:space="preserve"> and zipcode:</w:t>
      </w:r>
    </w:p>
    <w:p w14:paraId="5D456E5E" w14:textId="77777777" w:rsidR="00843397" w:rsidRDefault="00843397" w:rsidP="008B3EA8">
      <w:pPr>
        <w:pStyle w:val="ListParagraph"/>
        <w:numPr>
          <w:ilvl w:val="0"/>
          <w:numId w:val="32"/>
        </w:numPr>
      </w:pPr>
      <w:r>
        <w:t>Use the query object that is set to the ComboQuery.js file</w:t>
      </w:r>
    </w:p>
    <w:p w14:paraId="4BA80635" w14:textId="322AFC7F" w:rsidR="00843397" w:rsidRDefault="00843397" w:rsidP="008B3EA8">
      <w:pPr>
        <w:pStyle w:val="ListParagraph"/>
        <w:numPr>
          <w:ilvl w:val="0"/>
          <w:numId w:val="32"/>
        </w:numPr>
      </w:pPr>
      <w:r>
        <w:t xml:space="preserve">Call the comboQuery() method and set it a variable “039”,0, 10000, </w:t>
      </w:r>
      <w:r>
        <w:t>36301</w:t>
      </w:r>
      <w:r>
        <w:t>, “AL”</w:t>
      </w:r>
    </w:p>
    <w:p w14:paraId="4F9450A0" w14:textId="77777777" w:rsidR="00843397" w:rsidRDefault="00843397" w:rsidP="008B3EA8">
      <w:pPr>
        <w:pStyle w:val="ListParagraph"/>
        <w:numPr>
          <w:ilvl w:val="0"/>
          <w:numId w:val="32"/>
        </w:numPr>
      </w:pPr>
      <w:r w:rsidRPr="005153EF">
        <w:rPr>
          <w:b/>
          <w:bCs/>
        </w:rPr>
        <w:t>Verify</w:t>
      </w:r>
      <w:r>
        <w:t xml:space="preserve"> the only record is correct by its unique providerid</w:t>
      </w:r>
    </w:p>
    <w:p w14:paraId="07E5FA5F" w14:textId="77777777" w:rsidR="00843397" w:rsidRDefault="00843397" w:rsidP="008B3EA8">
      <w:pPr>
        <w:pStyle w:val="ListParagraph"/>
        <w:numPr>
          <w:ilvl w:val="0"/>
          <w:numId w:val="32"/>
        </w:numPr>
      </w:pPr>
      <w:r w:rsidRPr="005153EF">
        <w:rPr>
          <w:b/>
          <w:bCs/>
        </w:rPr>
        <w:t>Verify</w:t>
      </w:r>
      <w:r>
        <w:t xml:space="preserve"> its length is correct</w:t>
      </w:r>
    </w:p>
    <w:p w14:paraId="6447B948" w14:textId="77777777" w:rsidR="00F76E17" w:rsidRDefault="00F76E17" w:rsidP="00F76E17">
      <w:pPr>
        <w:ind w:left="360"/>
      </w:pPr>
    </w:p>
    <w:p w14:paraId="71C44ECC" w14:textId="58E0810C" w:rsidR="00F76E17" w:rsidRDefault="00F76E17" w:rsidP="00F76E17">
      <w:pPr>
        <w:pStyle w:val="Heading3"/>
        <w:rPr>
          <w:lang w:val="en-GB"/>
        </w:rPr>
      </w:pPr>
      <w:r>
        <w:rPr>
          <w:lang w:val="en-GB"/>
        </w:rPr>
        <w:t>30</w:t>
      </w:r>
      <w:r>
        <w:rPr>
          <w:lang w:val="en-GB"/>
        </w:rPr>
        <w:t>. ComboQuery should return the correct results when given a code</w:t>
      </w:r>
      <w:r>
        <w:rPr>
          <w:lang w:val="en-GB"/>
        </w:rPr>
        <w:t xml:space="preserve"> and “null” strings</w:t>
      </w:r>
      <w:r>
        <w:rPr>
          <w:lang w:val="en-GB"/>
        </w:rPr>
        <w:t>:</w:t>
      </w:r>
    </w:p>
    <w:p w14:paraId="58F479FE" w14:textId="77777777" w:rsidR="007971F6" w:rsidRDefault="007971F6" w:rsidP="008B3EA8">
      <w:pPr>
        <w:pStyle w:val="ListParagraph"/>
        <w:numPr>
          <w:ilvl w:val="0"/>
          <w:numId w:val="33"/>
        </w:numPr>
      </w:pPr>
      <w:r>
        <w:t>Use the query object that is set to the ComboQuery.js file</w:t>
      </w:r>
    </w:p>
    <w:p w14:paraId="35F8E3C2" w14:textId="5D2A008F" w:rsidR="007971F6" w:rsidRDefault="007971F6" w:rsidP="008B3EA8">
      <w:pPr>
        <w:pStyle w:val="ListParagraph"/>
        <w:numPr>
          <w:ilvl w:val="0"/>
          <w:numId w:val="33"/>
        </w:numPr>
      </w:pPr>
      <w:r>
        <w:t>Call the comboQuery() method and set it a variable “039”,</w:t>
      </w:r>
      <w:r>
        <w:t>”</w:t>
      </w:r>
      <w:r>
        <w:t>null</w:t>
      </w:r>
      <w:r>
        <w:t>”</w:t>
      </w:r>
      <w:r>
        <w:t xml:space="preserve">, </w:t>
      </w:r>
      <w:r>
        <w:t>“</w:t>
      </w:r>
      <w:r>
        <w:t>null</w:t>
      </w:r>
      <w:r>
        <w:t>”</w:t>
      </w:r>
      <w:r>
        <w:t xml:space="preserve">, </w:t>
      </w:r>
      <w:r>
        <w:t>“</w:t>
      </w:r>
      <w:r>
        <w:t>null</w:t>
      </w:r>
      <w:r>
        <w:t>”</w:t>
      </w:r>
      <w:r>
        <w:t xml:space="preserve">, </w:t>
      </w:r>
      <w:r>
        <w:t>“</w:t>
      </w:r>
      <w:r>
        <w:t>null</w:t>
      </w:r>
      <w:r>
        <w:t>”</w:t>
      </w:r>
    </w:p>
    <w:p w14:paraId="28466531" w14:textId="77777777" w:rsidR="007971F6" w:rsidRDefault="007971F6" w:rsidP="008B3EA8">
      <w:pPr>
        <w:pStyle w:val="ListParagraph"/>
        <w:numPr>
          <w:ilvl w:val="0"/>
          <w:numId w:val="33"/>
        </w:numPr>
      </w:pPr>
      <w:r w:rsidRPr="005153EF">
        <w:rPr>
          <w:b/>
          <w:bCs/>
        </w:rPr>
        <w:t>Verify</w:t>
      </w:r>
      <w:r>
        <w:t xml:space="preserve"> it first record is correct by its unique providerid</w:t>
      </w:r>
    </w:p>
    <w:p w14:paraId="2FA4C8DE" w14:textId="77777777" w:rsidR="007971F6" w:rsidRDefault="007971F6" w:rsidP="008B3EA8">
      <w:pPr>
        <w:pStyle w:val="ListParagraph"/>
        <w:numPr>
          <w:ilvl w:val="0"/>
          <w:numId w:val="33"/>
        </w:numPr>
      </w:pPr>
      <w:r w:rsidRPr="005153EF">
        <w:rPr>
          <w:b/>
          <w:bCs/>
        </w:rPr>
        <w:t>Verify</w:t>
      </w:r>
      <w:r>
        <w:t xml:space="preserve"> its 87</w:t>
      </w:r>
      <w:r w:rsidRPr="005153EF">
        <w:rPr>
          <w:vertAlign w:val="superscript"/>
        </w:rPr>
        <w:t>th</w:t>
      </w:r>
      <w:r>
        <w:t xml:space="preserve"> record is correct by its unique providerid</w:t>
      </w:r>
    </w:p>
    <w:p w14:paraId="5FBAABBD" w14:textId="77777777" w:rsidR="007971F6" w:rsidRDefault="007971F6" w:rsidP="008B3EA8">
      <w:pPr>
        <w:pStyle w:val="ListParagraph"/>
        <w:numPr>
          <w:ilvl w:val="0"/>
          <w:numId w:val="33"/>
        </w:numPr>
      </w:pPr>
      <w:r w:rsidRPr="005153EF">
        <w:rPr>
          <w:b/>
          <w:bCs/>
        </w:rPr>
        <w:t>Verify</w:t>
      </w:r>
      <w:r>
        <w:t xml:space="preserve"> its final record is correct by its unique </w:t>
      </w:r>
    </w:p>
    <w:p w14:paraId="175B4941" w14:textId="77777777" w:rsidR="007971F6" w:rsidRDefault="007971F6" w:rsidP="008B3EA8">
      <w:pPr>
        <w:pStyle w:val="ListParagraph"/>
        <w:numPr>
          <w:ilvl w:val="0"/>
          <w:numId w:val="33"/>
        </w:numPr>
      </w:pPr>
      <w:r w:rsidRPr="005153EF">
        <w:rPr>
          <w:b/>
          <w:bCs/>
        </w:rPr>
        <w:t>Verify</w:t>
      </w:r>
      <w:r>
        <w:t xml:space="preserve"> its length is correct</w:t>
      </w:r>
    </w:p>
    <w:p w14:paraId="2B5CFA61" w14:textId="77777777" w:rsidR="00F76E17" w:rsidRPr="000E6C86" w:rsidRDefault="00F76E17" w:rsidP="00F76E17"/>
    <w:p w14:paraId="0D755967" w14:textId="77777777" w:rsidR="00F76E17" w:rsidRPr="000E6C86" w:rsidRDefault="00F76E17" w:rsidP="00995584"/>
    <w:sectPr w:rsidR="00F76E17" w:rsidRPr="000E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7E71"/>
    <w:multiLevelType w:val="hybridMultilevel"/>
    <w:tmpl w:val="65B2D6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3A0042"/>
    <w:multiLevelType w:val="hybridMultilevel"/>
    <w:tmpl w:val="65B2D6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9127B"/>
    <w:multiLevelType w:val="hybridMultilevel"/>
    <w:tmpl w:val="73E23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264C9"/>
    <w:multiLevelType w:val="hybridMultilevel"/>
    <w:tmpl w:val="73E23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8217E"/>
    <w:multiLevelType w:val="hybridMultilevel"/>
    <w:tmpl w:val="2F82D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B7C38"/>
    <w:multiLevelType w:val="hybridMultilevel"/>
    <w:tmpl w:val="B82AB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F28D3"/>
    <w:multiLevelType w:val="hybridMultilevel"/>
    <w:tmpl w:val="B82AB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27384"/>
    <w:multiLevelType w:val="hybridMultilevel"/>
    <w:tmpl w:val="99C21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B6807"/>
    <w:multiLevelType w:val="hybridMultilevel"/>
    <w:tmpl w:val="65B2D6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536D12"/>
    <w:multiLevelType w:val="hybridMultilevel"/>
    <w:tmpl w:val="65B2D6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DD022D"/>
    <w:multiLevelType w:val="hybridMultilevel"/>
    <w:tmpl w:val="73E23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57B7E"/>
    <w:multiLevelType w:val="hybridMultilevel"/>
    <w:tmpl w:val="B82AB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70D60"/>
    <w:multiLevelType w:val="hybridMultilevel"/>
    <w:tmpl w:val="B82AB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B1D2E"/>
    <w:multiLevelType w:val="hybridMultilevel"/>
    <w:tmpl w:val="73E23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11340"/>
    <w:multiLevelType w:val="hybridMultilevel"/>
    <w:tmpl w:val="B82AB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B5588"/>
    <w:multiLevelType w:val="hybridMultilevel"/>
    <w:tmpl w:val="B82AB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75A4B"/>
    <w:multiLevelType w:val="hybridMultilevel"/>
    <w:tmpl w:val="73E23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31173"/>
    <w:multiLevelType w:val="hybridMultilevel"/>
    <w:tmpl w:val="65B2D6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004B6C"/>
    <w:multiLevelType w:val="hybridMultilevel"/>
    <w:tmpl w:val="65B2D6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BC5D2A"/>
    <w:multiLevelType w:val="hybridMultilevel"/>
    <w:tmpl w:val="65B2D6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5A339B"/>
    <w:multiLevelType w:val="hybridMultilevel"/>
    <w:tmpl w:val="73E23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11C3B"/>
    <w:multiLevelType w:val="hybridMultilevel"/>
    <w:tmpl w:val="B82AB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7622E"/>
    <w:multiLevelType w:val="hybridMultilevel"/>
    <w:tmpl w:val="B82AB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13254"/>
    <w:multiLevelType w:val="hybridMultilevel"/>
    <w:tmpl w:val="65B2D6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F2131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9445FB4"/>
    <w:multiLevelType w:val="hybridMultilevel"/>
    <w:tmpl w:val="65B2D6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9B33BE"/>
    <w:multiLevelType w:val="hybridMultilevel"/>
    <w:tmpl w:val="B82AB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12BF1"/>
    <w:multiLevelType w:val="hybridMultilevel"/>
    <w:tmpl w:val="B82AB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13E9E"/>
    <w:multiLevelType w:val="hybridMultilevel"/>
    <w:tmpl w:val="65B2D6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311ACF"/>
    <w:multiLevelType w:val="hybridMultilevel"/>
    <w:tmpl w:val="73E23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55949"/>
    <w:multiLevelType w:val="hybridMultilevel"/>
    <w:tmpl w:val="73E23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F63133"/>
    <w:multiLevelType w:val="hybridMultilevel"/>
    <w:tmpl w:val="73E23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71079"/>
    <w:multiLevelType w:val="hybridMultilevel"/>
    <w:tmpl w:val="65B2D6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4"/>
  </w:num>
  <w:num w:numId="3">
    <w:abstractNumId w:val="3"/>
  </w:num>
  <w:num w:numId="4">
    <w:abstractNumId w:val="7"/>
  </w:num>
  <w:num w:numId="5">
    <w:abstractNumId w:val="30"/>
  </w:num>
  <w:num w:numId="6">
    <w:abstractNumId w:val="20"/>
  </w:num>
  <w:num w:numId="7">
    <w:abstractNumId w:val="29"/>
  </w:num>
  <w:num w:numId="8">
    <w:abstractNumId w:val="31"/>
  </w:num>
  <w:num w:numId="9">
    <w:abstractNumId w:val="16"/>
  </w:num>
  <w:num w:numId="10">
    <w:abstractNumId w:val="13"/>
  </w:num>
  <w:num w:numId="11">
    <w:abstractNumId w:val="8"/>
  </w:num>
  <w:num w:numId="12">
    <w:abstractNumId w:val="0"/>
  </w:num>
  <w:num w:numId="13">
    <w:abstractNumId w:val="1"/>
  </w:num>
  <w:num w:numId="14">
    <w:abstractNumId w:val="9"/>
  </w:num>
  <w:num w:numId="15">
    <w:abstractNumId w:val="32"/>
  </w:num>
  <w:num w:numId="16">
    <w:abstractNumId w:val="25"/>
  </w:num>
  <w:num w:numId="17">
    <w:abstractNumId w:val="2"/>
  </w:num>
  <w:num w:numId="18">
    <w:abstractNumId w:val="6"/>
  </w:num>
  <w:num w:numId="19">
    <w:abstractNumId w:val="28"/>
  </w:num>
  <w:num w:numId="20">
    <w:abstractNumId w:val="23"/>
  </w:num>
  <w:num w:numId="21">
    <w:abstractNumId w:val="17"/>
  </w:num>
  <w:num w:numId="22">
    <w:abstractNumId w:val="18"/>
  </w:num>
  <w:num w:numId="23">
    <w:abstractNumId w:val="19"/>
  </w:num>
  <w:num w:numId="24">
    <w:abstractNumId w:val="10"/>
  </w:num>
  <w:num w:numId="25">
    <w:abstractNumId w:val="21"/>
  </w:num>
  <w:num w:numId="26">
    <w:abstractNumId w:val="5"/>
  </w:num>
  <w:num w:numId="27">
    <w:abstractNumId w:val="22"/>
  </w:num>
  <w:num w:numId="28">
    <w:abstractNumId w:val="14"/>
  </w:num>
  <w:num w:numId="29">
    <w:abstractNumId w:val="26"/>
  </w:num>
  <w:num w:numId="30">
    <w:abstractNumId w:val="15"/>
  </w:num>
  <w:num w:numId="31">
    <w:abstractNumId w:val="12"/>
  </w:num>
  <w:num w:numId="32">
    <w:abstractNumId w:val="27"/>
  </w:num>
  <w:num w:numId="33">
    <w:abstractNumId w:val="1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1A8"/>
    <w:rsid w:val="000E6C86"/>
    <w:rsid w:val="000F3DFA"/>
    <w:rsid w:val="001C07C2"/>
    <w:rsid w:val="001C1B89"/>
    <w:rsid w:val="001E30E5"/>
    <w:rsid w:val="001F2B67"/>
    <w:rsid w:val="00201321"/>
    <w:rsid w:val="0026543A"/>
    <w:rsid w:val="00285A5A"/>
    <w:rsid w:val="004F43A7"/>
    <w:rsid w:val="005153EF"/>
    <w:rsid w:val="00540B31"/>
    <w:rsid w:val="0054551C"/>
    <w:rsid w:val="00556AE0"/>
    <w:rsid w:val="005A51A8"/>
    <w:rsid w:val="005B092B"/>
    <w:rsid w:val="005D656B"/>
    <w:rsid w:val="00645252"/>
    <w:rsid w:val="00651698"/>
    <w:rsid w:val="006D3D74"/>
    <w:rsid w:val="006F5C1D"/>
    <w:rsid w:val="007228FC"/>
    <w:rsid w:val="007259B8"/>
    <w:rsid w:val="007971F6"/>
    <w:rsid w:val="0083569A"/>
    <w:rsid w:val="00843397"/>
    <w:rsid w:val="008A14F2"/>
    <w:rsid w:val="008B3EA8"/>
    <w:rsid w:val="008C31AF"/>
    <w:rsid w:val="00963131"/>
    <w:rsid w:val="00970F26"/>
    <w:rsid w:val="0097281E"/>
    <w:rsid w:val="00995584"/>
    <w:rsid w:val="009E600F"/>
    <w:rsid w:val="00A9204E"/>
    <w:rsid w:val="00AD5535"/>
    <w:rsid w:val="00B067BC"/>
    <w:rsid w:val="00B91E22"/>
    <w:rsid w:val="00B9431B"/>
    <w:rsid w:val="00C634F7"/>
    <w:rsid w:val="00D07462"/>
    <w:rsid w:val="00D555D8"/>
    <w:rsid w:val="00D95BC3"/>
    <w:rsid w:val="00DC5963"/>
    <w:rsid w:val="00E11450"/>
    <w:rsid w:val="00E64C4C"/>
    <w:rsid w:val="00EA6CB9"/>
    <w:rsid w:val="00F03357"/>
    <w:rsid w:val="00F76E17"/>
    <w:rsid w:val="00FB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A687"/>
  <w15:chartTrackingRefBased/>
  <w15:docId w15:val="{78571EFD-D031-4CFA-8A72-0DE587F9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E64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0E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ugla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3581118-74A6-4DC4-9232-30024924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1281</TotalTime>
  <Pages>6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Oliver Simpson</cp:lastModifiedBy>
  <cp:revision>40</cp:revision>
  <dcterms:created xsi:type="dcterms:W3CDTF">2019-09-24T13:49:00Z</dcterms:created>
  <dcterms:modified xsi:type="dcterms:W3CDTF">2019-09-28T15:00:00Z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