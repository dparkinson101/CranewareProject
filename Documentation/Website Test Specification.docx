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9392C" w14:textId="77777777" w:rsidR="00A9204E" w:rsidRDefault="005A51A8" w:rsidP="005A51A8">
      <w:pPr>
        <w:pStyle w:val="Title"/>
        <w:rPr>
          <w:lang w:val="en-GB"/>
        </w:rPr>
      </w:pPr>
      <w:r>
        <w:rPr>
          <w:lang w:val="en-GB"/>
        </w:rPr>
        <w:t>Website Test Specification (WTS):</w:t>
      </w:r>
    </w:p>
    <w:p w14:paraId="54B2F9CA" w14:textId="36DBEB34" w:rsidR="005A51A8" w:rsidRDefault="00176E2C" w:rsidP="005A51A8">
      <w:pPr>
        <w:pStyle w:val="Subtitle"/>
        <w:rPr>
          <w:lang w:val="en-GB"/>
        </w:rPr>
      </w:pPr>
      <w:r>
        <w:rPr>
          <w:lang w:val="en-GB"/>
        </w:rPr>
        <w:t>Version: 0.</w:t>
      </w:r>
      <w:r w:rsidR="00242794">
        <w:rPr>
          <w:lang w:val="en-GB"/>
        </w:rPr>
        <w:t>3</w:t>
      </w:r>
      <w:r w:rsidR="005A51A8">
        <w:rPr>
          <w:lang w:val="en-GB"/>
        </w:rPr>
        <w:t xml:space="preserve"> </w:t>
      </w:r>
    </w:p>
    <w:p w14:paraId="7125AC0C" w14:textId="33956727" w:rsidR="005A51A8" w:rsidRDefault="00176E2C" w:rsidP="005A51A8">
      <w:pPr>
        <w:pStyle w:val="Subtitle"/>
        <w:rPr>
          <w:lang w:val="en-GB"/>
        </w:rPr>
      </w:pPr>
      <w:r>
        <w:rPr>
          <w:lang w:val="en-GB"/>
        </w:rPr>
        <w:t>Date: 01</w:t>
      </w:r>
      <w:r w:rsidR="005A51A8">
        <w:rPr>
          <w:lang w:val="en-GB"/>
        </w:rPr>
        <w:t>/</w:t>
      </w:r>
      <w:r>
        <w:rPr>
          <w:lang w:val="en-GB"/>
        </w:rPr>
        <w:t>10</w:t>
      </w:r>
      <w:r w:rsidR="005A51A8">
        <w:rPr>
          <w:lang w:val="en-GB"/>
        </w:rPr>
        <w:t>/2019</w:t>
      </w:r>
    </w:p>
    <w:p w14:paraId="4D463741" w14:textId="77777777" w:rsidR="005A51A8" w:rsidRDefault="005A51A8" w:rsidP="005A51A8">
      <w:pPr>
        <w:rPr>
          <w:lang w:val="en-GB"/>
        </w:rPr>
      </w:pPr>
    </w:p>
    <w:p w14:paraId="19C28BDC" w14:textId="77777777" w:rsidR="005A51A8" w:rsidRDefault="005A51A8" w:rsidP="005A51A8">
      <w:pPr>
        <w:rPr>
          <w:lang w:val="en-GB"/>
        </w:rPr>
      </w:pPr>
    </w:p>
    <w:p w14:paraId="577C4931" w14:textId="77777777" w:rsidR="00FB0330" w:rsidRDefault="00FB0330" w:rsidP="00E64C4C">
      <w:pPr>
        <w:pStyle w:val="Heading1"/>
        <w:rPr>
          <w:rStyle w:val="Strong"/>
          <w:lang w:val="en-GB"/>
        </w:rPr>
      </w:pPr>
      <w:r>
        <w:rPr>
          <w:rStyle w:val="Strong"/>
          <w:lang w:val="en-GB"/>
        </w:rPr>
        <w:t>How to use this</w:t>
      </w:r>
      <w:r w:rsidR="005B092B">
        <w:rPr>
          <w:rStyle w:val="Strong"/>
          <w:lang w:val="en-GB"/>
        </w:rPr>
        <w:t xml:space="preserve"> document</w:t>
      </w:r>
      <w:r>
        <w:rPr>
          <w:rStyle w:val="Strong"/>
          <w:lang w:val="en-GB"/>
        </w:rPr>
        <w:t>:</w:t>
      </w:r>
    </w:p>
    <w:p w14:paraId="5610C793" w14:textId="77777777" w:rsidR="0026543A" w:rsidRDefault="0026543A" w:rsidP="0026543A">
      <w:pPr>
        <w:pStyle w:val="ListParagraph"/>
        <w:numPr>
          <w:ilvl w:val="0"/>
          <w:numId w:val="30"/>
        </w:numPr>
        <w:rPr>
          <w:lang w:val="en-GB"/>
        </w:rPr>
      </w:pPr>
      <w:r>
        <w:rPr>
          <w:lang w:val="en-GB"/>
        </w:rPr>
        <w:t>Write the requirement of the website function based on a story.</w:t>
      </w:r>
    </w:p>
    <w:p w14:paraId="5CC52605" w14:textId="77777777" w:rsidR="0026543A" w:rsidRDefault="0026543A" w:rsidP="0026543A">
      <w:pPr>
        <w:pStyle w:val="ListParagraph"/>
        <w:numPr>
          <w:ilvl w:val="0"/>
          <w:numId w:val="30"/>
        </w:numPr>
        <w:rPr>
          <w:lang w:val="en-GB"/>
        </w:rPr>
      </w:pPr>
      <w:r>
        <w:rPr>
          <w:lang w:val="en-GB"/>
        </w:rPr>
        <w:t>Describe this requirement and the specifics of how it is supposed to be implemented.</w:t>
      </w:r>
    </w:p>
    <w:p w14:paraId="125082EF" w14:textId="77777777" w:rsidR="0026543A" w:rsidRDefault="0026543A" w:rsidP="0026543A">
      <w:pPr>
        <w:pStyle w:val="ListParagraph"/>
        <w:numPr>
          <w:ilvl w:val="0"/>
          <w:numId w:val="30"/>
        </w:numPr>
        <w:rPr>
          <w:lang w:val="en-GB"/>
        </w:rPr>
      </w:pPr>
      <w:r>
        <w:rPr>
          <w:lang w:val="en-GB"/>
        </w:rPr>
        <w:t xml:space="preserve">Write tests to make sure this requirement is met and list their numbers in the relevant </w:t>
      </w:r>
      <w:r w:rsidR="005B092B">
        <w:rPr>
          <w:lang w:val="en-GB"/>
        </w:rPr>
        <w:t>test numbers section of the requirements table.</w:t>
      </w:r>
    </w:p>
    <w:p w14:paraId="35BBBAA1" w14:textId="77777777" w:rsidR="005B092B" w:rsidRDefault="005B092B" w:rsidP="0026543A">
      <w:pPr>
        <w:pStyle w:val="ListParagraph"/>
        <w:numPr>
          <w:ilvl w:val="0"/>
          <w:numId w:val="30"/>
        </w:numPr>
        <w:rPr>
          <w:lang w:val="en-GB"/>
        </w:rPr>
      </w:pPr>
      <w:r>
        <w:rPr>
          <w:lang w:val="en-GB"/>
        </w:rPr>
        <w:t>If carrying out a review then make sure you add this document and a description of which tests the pull request passed / failed into the pull request approval / comment.</w:t>
      </w:r>
    </w:p>
    <w:p w14:paraId="7DF387FA" w14:textId="77777777" w:rsidR="005B092B" w:rsidRDefault="005B092B" w:rsidP="0026543A">
      <w:pPr>
        <w:pStyle w:val="ListParagraph"/>
        <w:numPr>
          <w:ilvl w:val="0"/>
          <w:numId w:val="30"/>
        </w:numPr>
        <w:rPr>
          <w:lang w:val="en-GB"/>
        </w:rPr>
      </w:pPr>
      <w:r>
        <w:rPr>
          <w:lang w:val="en-GB"/>
        </w:rPr>
        <w:t>If this document is updated to account for new features the following should occur:</w:t>
      </w:r>
    </w:p>
    <w:p w14:paraId="02B48BB1" w14:textId="77777777" w:rsidR="005B092B" w:rsidRDefault="005B092B" w:rsidP="005B092B">
      <w:pPr>
        <w:pStyle w:val="ListParagraph"/>
        <w:numPr>
          <w:ilvl w:val="2"/>
          <w:numId w:val="31"/>
        </w:numPr>
        <w:rPr>
          <w:lang w:val="en-GB"/>
        </w:rPr>
      </w:pPr>
      <w:r>
        <w:rPr>
          <w:lang w:val="en-GB"/>
        </w:rPr>
        <w:t>Before anything else go to the review section of word and click “Track Changes”</w:t>
      </w:r>
    </w:p>
    <w:p w14:paraId="635FC12B" w14:textId="77777777" w:rsidR="005B092B" w:rsidRDefault="005B092B" w:rsidP="005B092B">
      <w:pPr>
        <w:pStyle w:val="ListParagraph"/>
        <w:numPr>
          <w:ilvl w:val="2"/>
          <w:numId w:val="31"/>
        </w:numPr>
        <w:rPr>
          <w:lang w:val="en-GB"/>
        </w:rPr>
      </w:pPr>
      <w:r>
        <w:rPr>
          <w:lang w:val="en-GB"/>
        </w:rPr>
        <w:t>Increment the version number by 0.1</w:t>
      </w:r>
    </w:p>
    <w:p w14:paraId="6B826D7B" w14:textId="77777777" w:rsidR="005B092B" w:rsidRDefault="005B092B" w:rsidP="005B092B">
      <w:pPr>
        <w:pStyle w:val="ListParagraph"/>
        <w:numPr>
          <w:ilvl w:val="2"/>
          <w:numId w:val="31"/>
        </w:numPr>
        <w:rPr>
          <w:lang w:val="en-GB"/>
        </w:rPr>
      </w:pPr>
      <w:r>
        <w:rPr>
          <w:lang w:val="en-GB"/>
        </w:rPr>
        <w:t>Update the date to the latest one</w:t>
      </w:r>
    </w:p>
    <w:p w14:paraId="05AEF6E2" w14:textId="79426230" w:rsidR="001F2B67" w:rsidRPr="005B092B" w:rsidRDefault="001F2B67" w:rsidP="005B092B">
      <w:pPr>
        <w:pStyle w:val="ListParagraph"/>
        <w:numPr>
          <w:ilvl w:val="2"/>
          <w:numId w:val="31"/>
        </w:numPr>
        <w:rPr>
          <w:lang w:val="en-GB"/>
        </w:rPr>
      </w:pPr>
      <w:r>
        <w:rPr>
          <w:lang w:val="en-GB"/>
        </w:rPr>
        <w:t>The document should be added to the commit for wh</w:t>
      </w:r>
      <w:r w:rsidR="002025AE">
        <w:rPr>
          <w:lang w:val="en-GB"/>
        </w:rPr>
        <w:t>atever changes you are making.</w:t>
      </w:r>
    </w:p>
    <w:p w14:paraId="2441DE7F" w14:textId="77777777" w:rsidR="005A51A8" w:rsidRDefault="00E64C4C" w:rsidP="00E64C4C">
      <w:pPr>
        <w:pStyle w:val="Heading1"/>
        <w:rPr>
          <w:rStyle w:val="Strong"/>
          <w:lang w:val="en-GB"/>
        </w:rPr>
      </w:pPr>
      <w:r>
        <w:rPr>
          <w:rStyle w:val="Strong"/>
          <w:lang w:val="en-GB"/>
        </w:rPr>
        <w:t>Requirements:</w:t>
      </w:r>
    </w:p>
    <w:p w14:paraId="0E016FED" w14:textId="77777777" w:rsidR="00E64C4C" w:rsidRDefault="00E64C4C" w:rsidP="005A51A8">
      <w:pPr>
        <w:rPr>
          <w:rStyle w:val="Strong"/>
          <w:lang w:val="en-GB"/>
        </w:rPr>
      </w:pPr>
    </w:p>
    <w:tbl>
      <w:tblPr>
        <w:tblStyle w:val="TableGrid"/>
        <w:tblW w:w="9776" w:type="dxa"/>
        <w:tblLook w:val="04A0" w:firstRow="1" w:lastRow="0" w:firstColumn="1" w:lastColumn="0" w:noHBand="0" w:noVBand="1"/>
      </w:tblPr>
      <w:tblGrid>
        <w:gridCol w:w="2327"/>
        <w:gridCol w:w="5748"/>
        <w:gridCol w:w="1701"/>
      </w:tblGrid>
      <w:tr w:rsidR="00E64C4C" w14:paraId="49DBDA5A" w14:textId="77777777" w:rsidTr="00E64C4C">
        <w:tc>
          <w:tcPr>
            <w:tcW w:w="2327" w:type="dxa"/>
          </w:tcPr>
          <w:p w14:paraId="682F9D01" w14:textId="77777777" w:rsidR="00E64C4C" w:rsidRPr="00E64C4C" w:rsidRDefault="00E64C4C" w:rsidP="005A51A8">
            <w:pPr>
              <w:rPr>
                <w:rStyle w:val="Strong"/>
                <w:lang w:val="en-GB"/>
              </w:rPr>
            </w:pPr>
            <w:r>
              <w:rPr>
                <w:rStyle w:val="Strong"/>
                <w:lang w:val="en-GB"/>
              </w:rPr>
              <w:t>Name:</w:t>
            </w:r>
          </w:p>
        </w:tc>
        <w:tc>
          <w:tcPr>
            <w:tcW w:w="5748" w:type="dxa"/>
          </w:tcPr>
          <w:p w14:paraId="05A71B44" w14:textId="77777777" w:rsidR="00E64C4C" w:rsidRDefault="00E64C4C" w:rsidP="005A51A8">
            <w:pPr>
              <w:rPr>
                <w:rStyle w:val="Strong"/>
                <w:lang w:val="en-GB"/>
              </w:rPr>
            </w:pPr>
            <w:r>
              <w:rPr>
                <w:rStyle w:val="Strong"/>
                <w:lang w:val="en-GB"/>
              </w:rPr>
              <w:t>Description:</w:t>
            </w:r>
          </w:p>
        </w:tc>
        <w:tc>
          <w:tcPr>
            <w:tcW w:w="1701" w:type="dxa"/>
          </w:tcPr>
          <w:p w14:paraId="76CDA264" w14:textId="77777777" w:rsidR="00E64C4C" w:rsidRDefault="00E64C4C" w:rsidP="005A51A8">
            <w:pPr>
              <w:rPr>
                <w:rStyle w:val="Strong"/>
                <w:lang w:val="en-GB"/>
              </w:rPr>
            </w:pPr>
            <w:r>
              <w:rPr>
                <w:rStyle w:val="Strong"/>
                <w:lang w:val="en-GB"/>
              </w:rPr>
              <w:t>Relevant Test Number(s):</w:t>
            </w:r>
          </w:p>
        </w:tc>
      </w:tr>
      <w:tr w:rsidR="00E64C4C" w14:paraId="0DC2B3F5" w14:textId="77777777" w:rsidTr="00E64C4C">
        <w:tc>
          <w:tcPr>
            <w:tcW w:w="2327" w:type="dxa"/>
          </w:tcPr>
          <w:p w14:paraId="12548AA3" w14:textId="77777777" w:rsidR="00E64C4C" w:rsidRPr="00C634F7" w:rsidRDefault="00C634F7" w:rsidP="005A51A8">
            <w:pPr>
              <w:rPr>
                <w:rStyle w:val="Strong"/>
                <w:b w:val="0"/>
                <w:lang w:val="en-GB"/>
              </w:rPr>
            </w:pPr>
            <w:r>
              <w:rPr>
                <w:rStyle w:val="Strong"/>
                <w:b w:val="0"/>
                <w:lang w:val="en-GB"/>
              </w:rPr>
              <w:t>Searching for injury</w:t>
            </w:r>
          </w:p>
        </w:tc>
        <w:tc>
          <w:tcPr>
            <w:tcW w:w="5748" w:type="dxa"/>
          </w:tcPr>
          <w:p w14:paraId="50573DD2" w14:textId="77777777" w:rsidR="00E64C4C" w:rsidRPr="00C634F7" w:rsidRDefault="00C634F7" w:rsidP="005A51A8">
            <w:pPr>
              <w:rPr>
                <w:rStyle w:val="Strong"/>
                <w:b w:val="0"/>
                <w:lang w:val="en-GB"/>
              </w:rPr>
            </w:pPr>
            <w:r>
              <w:rPr>
                <w:rStyle w:val="Strong"/>
                <w:b w:val="0"/>
                <w:lang w:val="en-GB"/>
              </w:rPr>
              <w:t>As a User I want to be able to search for my injury.</w:t>
            </w:r>
          </w:p>
        </w:tc>
        <w:tc>
          <w:tcPr>
            <w:tcW w:w="1701" w:type="dxa"/>
          </w:tcPr>
          <w:p w14:paraId="3DEB7A61" w14:textId="1F5E7630" w:rsidR="00E64C4C" w:rsidRDefault="00C634F7" w:rsidP="005A51A8">
            <w:pPr>
              <w:rPr>
                <w:rStyle w:val="Strong"/>
                <w:lang w:val="en-GB"/>
              </w:rPr>
            </w:pPr>
            <w:r>
              <w:rPr>
                <w:rStyle w:val="Strong"/>
                <w:lang w:val="en-GB"/>
              </w:rPr>
              <w:t>3</w:t>
            </w:r>
            <w:r w:rsidR="00C86124">
              <w:rPr>
                <w:rStyle w:val="Strong"/>
                <w:lang w:val="en-GB"/>
              </w:rPr>
              <w:t>, 6, 7, 8</w:t>
            </w:r>
            <w:r w:rsidR="002C0637">
              <w:rPr>
                <w:rStyle w:val="Strong"/>
                <w:lang w:val="en-GB"/>
              </w:rPr>
              <w:t>, 10</w:t>
            </w:r>
          </w:p>
        </w:tc>
      </w:tr>
      <w:tr w:rsidR="00E64C4C" w14:paraId="5C389D1A" w14:textId="77777777" w:rsidTr="00E64C4C">
        <w:tc>
          <w:tcPr>
            <w:tcW w:w="2327" w:type="dxa"/>
          </w:tcPr>
          <w:p w14:paraId="017E73E2" w14:textId="77777777" w:rsidR="00E64C4C" w:rsidRPr="00C634F7" w:rsidRDefault="00C634F7" w:rsidP="005A51A8">
            <w:pPr>
              <w:rPr>
                <w:rStyle w:val="Strong"/>
                <w:b w:val="0"/>
                <w:lang w:val="en-GB"/>
              </w:rPr>
            </w:pPr>
            <w:r>
              <w:rPr>
                <w:rStyle w:val="Strong"/>
                <w:b w:val="0"/>
                <w:lang w:val="en-GB"/>
              </w:rPr>
              <w:t>Implement Map API</w:t>
            </w:r>
          </w:p>
        </w:tc>
        <w:tc>
          <w:tcPr>
            <w:tcW w:w="5748" w:type="dxa"/>
          </w:tcPr>
          <w:p w14:paraId="6B304937" w14:textId="77777777" w:rsidR="00E64C4C" w:rsidRPr="00C634F7" w:rsidRDefault="00C634F7" w:rsidP="005A51A8">
            <w:pPr>
              <w:rPr>
                <w:rStyle w:val="Strong"/>
                <w:b w:val="0"/>
                <w:lang w:val="en-GB"/>
              </w:rPr>
            </w:pPr>
            <w:r>
              <w:rPr>
                <w:rStyle w:val="Strong"/>
                <w:b w:val="0"/>
                <w:lang w:val="en-GB"/>
              </w:rPr>
              <w:t xml:space="preserve">As a User I want to be able to see the locations of </w:t>
            </w:r>
            <w:r w:rsidR="006F5C1D">
              <w:rPr>
                <w:rStyle w:val="Strong"/>
                <w:b w:val="0"/>
                <w:lang w:val="en-GB"/>
              </w:rPr>
              <w:t xml:space="preserve">my </w:t>
            </w:r>
            <w:r>
              <w:rPr>
                <w:rStyle w:val="Strong"/>
                <w:b w:val="0"/>
                <w:lang w:val="en-GB"/>
              </w:rPr>
              <w:t>search results on a map.</w:t>
            </w:r>
          </w:p>
        </w:tc>
        <w:tc>
          <w:tcPr>
            <w:tcW w:w="1701" w:type="dxa"/>
          </w:tcPr>
          <w:p w14:paraId="3675B1F4" w14:textId="77777777" w:rsidR="00E64C4C" w:rsidRDefault="00C634F7" w:rsidP="005A51A8">
            <w:pPr>
              <w:rPr>
                <w:rStyle w:val="Strong"/>
                <w:lang w:val="en-GB"/>
              </w:rPr>
            </w:pPr>
            <w:r>
              <w:rPr>
                <w:rStyle w:val="Strong"/>
                <w:lang w:val="en-GB"/>
              </w:rPr>
              <w:t>1, 2, 4, 5</w:t>
            </w:r>
          </w:p>
        </w:tc>
      </w:tr>
      <w:tr w:rsidR="00E64C4C" w14:paraId="542C8C3B" w14:textId="77777777" w:rsidTr="00E64C4C">
        <w:tc>
          <w:tcPr>
            <w:tcW w:w="2327" w:type="dxa"/>
          </w:tcPr>
          <w:p w14:paraId="02EFE8E2" w14:textId="5EC0E1DF" w:rsidR="00E64C4C" w:rsidRPr="00CB2F0D" w:rsidRDefault="00CB2F0D" w:rsidP="005A51A8">
            <w:pPr>
              <w:rPr>
                <w:rStyle w:val="Strong"/>
                <w:b w:val="0"/>
                <w:lang w:val="en-GB"/>
              </w:rPr>
            </w:pPr>
            <w:r>
              <w:rPr>
                <w:rStyle w:val="Strong"/>
                <w:b w:val="0"/>
                <w:lang w:val="en-GB"/>
              </w:rPr>
              <w:t>Reviews</w:t>
            </w:r>
          </w:p>
        </w:tc>
        <w:tc>
          <w:tcPr>
            <w:tcW w:w="5748" w:type="dxa"/>
          </w:tcPr>
          <w:p w14:paraId="48C5D1EF" w14:textId="28A60812" w:rsidR="00E64C4C" w:rsidRPr="00CB2F0D" w:rsidRDefault="00CB2F0D" w:rsidP="005A51A8">
            <w:pPr>
              <w:rPr>
                <w:rStyle w:val="Strong"/>
                <w:b w:val="0"/>
                <w:lang w:val="en-GB"/>
              </w:rPr>
            </w:pPr>
            <w:r>
              <w:rPr>
                <w:rStyle w:val="Strong"/>
                <w:b w:val="0"/>
                <w:lang w:val="en-GB"/>
              </w:rPr>
              <w:t>As a User I want to be able to see reviews for the provider of a procedure.</w:t>
            </w:r>
          </w:p>
        </w:tc>
        <w:tc>
          <w:tcPr>
            <w:tcW w:w="1701" w:type="dxa"/>
          </w:tcPr>
          <w:p w14:paraId="6813A1A1" w14:textId="76C4FC0F" w:rsidR="00E64C4C" w:rsidRDefault="00D738E3" w:rsidP="005A51A8">
            <w:pPr>
              <w:rPr>
                <w:rStyle w:val="Strong"/>
                <w:lang w:val="en-GB"/>
              </w:rPr>
            </w:pPr>
            <w:r>
              <w:rPr>
                <w:rStyle w:val="Strong"/>
                <w:lang w:val="en-GB"/>
              </w:rPr>
              <w:t>3, 6,7, 8,</w:t>
            </w:r>
            <w:r w:rsidR="00CB2F0D">
              <w:rPr>
                <w:rStyle w:val="Strong"/>
                <w:lang w:val="en-GB"/>
              </w:rPr>
              <w:t>9</w:t>
            </w:r>
          </w:p>
        </w:tc>
      </w:tr>
      <w:tr w:rsidR="00E64C4C" w14:paraId="6A6F3E39" w14:textId="77777777" w:rsidTr="00E64C4C">
        <w:tc>
          <w:tcPr>
            <w:tcW w:w="2327" w:type="dxa"/>
          </w:tcPr>
          <w:p w14:paraId="4C0C9F1B" w14:textId="77777777" w:rsidR="00E64C4C" w:rsidRDefault="00E64C4C" w:rsidP="005A51A8">
            <w:pPr>
              <w:rPr>
                <w:rStyle w:val="Strong"/>
                <w:lang w:val="en-GB"/>
              </w:rPr>
            </w:pPr>
          </w:p>
        </w:tc>
        <w:tc>
          <w:tcPr>
            <w:tcW w:w="5748" w:type="dxa"/>
          </w:tcPr>
          <w:p w14:paraId="1B40A953" w14:textId="77777777" w:rsidR="00E64C4C" w:rsidRDefault="00E64C4C" w:rsidP="005A51A8">
            <w:pPr>
              <w:rPr>
                <w:rStyle w:val="Strong"/>
                <w:lang w:val="en-GB"/>
              </w:rPr>
            </w:pPr>
          </w:p>
        </w:tc>
        <w:tc>
          <w:tcPr>
            <w:tcW w:w="1701" w:type="dxa"/>
          </w:tcPr>
          <w:p w14:paraId="1AAC98D1" w14:textId="77777777" w:rsidR="00E64C4C" w:rsidRDefault="00E64C4C" w:rsidP="005A51A8">
            <w:pPr>
              <w:rPr>
                <w:rStyle w:val="Strong"/>
                <w:lang w:val="en-GB"/>
              </w:rPr>
            </w:pPr>
          </w:p>
        </w:tc>
      </w:tr>
      <w:tr w:rsidR="00E64C4C" w14:paraId="182321D9" w14:textId="77777777" w:rsidTr="00E64C4C">
        <w:tc>
          <w:tcPr>
            <w:tcW w:w="2327" w:type="dxa"/>
          </w:tcPr>
          <w:p w14:paraId="48B308AB" w14:textId="77777777" w:rsidR="00E64C4C" w:rsidRDefault="00E64C4C" w:rsidP="005A51A8">
            <w:pPr>
              <w:rPr>
                <w:rStyle w:val="Strong"/>
                <w:lang w:val="en-GB"/>
              </w:rPr>
            </w:pPr>
          </w:p>
        </w:tc>
        <w:tc>
          <w:tcPr>
            <w:tcW w:w="5748" w:type="dxa"/>
          </w:tcPr>
          <w:p w14:paraId="17605A8C" w14:textId="77777777" w:rsidR="00E64C4C" w:rsidRDefault="00E64C4C" w:rsidP="005A51A8">
            <w:pPr>
              <w:rPr>
                <w:rStyle w:val="Strong"/>
                <w:lang w:val="en-GB"/>
              </w:rPr>
            </w:pPr>
          </w:p>
        </w:tc>
        <w:tc>
          <w:tcPr>
            <w:tcW w:w="1701" w:type="dxa"/>
          </w:tcPr>
          <w:p w14:paraId="667E58D7" w14:textId="77777777" w:rsidR="00E64C4C" w:rsidRDefault="00E64C4C" w:rsidP="005A51A8">
            <w:pPr>
              <w:rPr>
                <w:rStyle w:val="Strong"/>
                <w:lang w:val="en-GB"/>
              </w:rPr>
            </w:pPr>
          </w:p>
        </w:tc>
      </w:tr>
      <w:tr w:rsidR="00E64C4C" w14:paraId="179C29FB" w14:textId="77777777" w:rsidTr="00E64C4C">
        <w:tc>
          <w:tcPr>
            <w:tcW w:w="2327" w:type="dxa"/>
          </w:tcPr>
          <w:p w14:paraId="16D65155" w14:textId="77777777" w:rsidR="00E64C4C" w:rsidRDefault="00E64C4C" w:rsidP="005A51A8">
            <w:pPr>
              <w:rPr>
                <w:rStyle w:val="Strong"/>
                <w:lang w:val="en-GB"/>
              </w:rPr>
            </w:pPr>
          </w:p>
        </w:tc>
        <w:tc>
          <w:tcPr>
            <w:tcW w:w="5748" w:type="dxa"/>
          </w:tcPr>
          <w:p w14:paraId="36FAF901" w14:textId="77777777" w:rsidR="00E64C4C" w:rsidRDefault="00E64C4C" w:rsidP="005A51A8">
            <w:pPr>
              <w:rPr>
                <w:rStyle w:val="Strong"/>
                <w:lang w:val="en-GB"/>
              </w:rPr>
            </w:pPr>
          </w:p>
        </w:tc>
        <w:tc>
          <w:tcPr>
            <w:tcW w:w="1701" w:type="dxa"/>
          </w:tcPr>
          <w:p w14:paraId="552F6E02" w14:textId="77777777" w:rsidR="00E64C4C" w:rsidRDefault="00E64C4C" w:rsidP="005A51A8">
            <w:pPr>
              <w:rPr>
                <w:rStyle w:val="Strong"/>
                <w:lang w:val="en-GB"/>
              </w:rPr>
            </w:pPr>
          </w:p>
        </w:tc>
      </w:tr>
      <w:tr w:rsidR="00E64C4C" w14:paraId="4B5C8F20" w14:textId="77777777" w:rsidTr="00E64C4C">
        <w:tc>
          <w:tcPr>
            <w:tcW w:w="2327" w:type="dxa"/>
          </w:tcPr>
          <w:p w14:paraId="5D034132" w14:textId="77777777" w:rsidR="00E64C4C" w:rsidRDefault="00E64C4C" w:rsidP="005A51A8">
            <w:pPr>
              <w:rPr>
                <w:rStyle w:val="Strong"/>
                <w:lang w:val="en-GB"/>
              </w:rPr>
            </w:pPr>
          </w:p>
        </w:tc>
        <w:tc>
          <w:tcPr>
            <w:tcW w:w="5748" w:type="dxa"/>
          </w:tcPr>
          <w:p w14:paraId="60E91226" w14:textId="77777777" w:rsidR="00E64C4C" w:rsidRDefault="00E64C4C" w:rsidP="005A51A8">
            <w:pPr>
              <w:rPr>
                <w:rStyle w:val="Strong"/>
                <w:lang w:val="en-GB"/>
              </w:rPr>
            </w:pPr>
          </w:p>
        </w:tc>
        <w:tc>
          <w:tcPr>
            <w:tcW w:w="1701" w:type="dxa"/>
          </w:tcPr>
          <w:p w14:paraId="686A26BA" w14:textId="77777777" w:rsidR="00E64C4C" w:rsidRDefault="00E64C4C" w:rsidP="005A51A8">
            <w:pPr>
              <w:rPr>
                <w:rStyle w:val="Strong"/>
                <w:lang w:val="en-GB"/>
              </w:rPr>
            </w:pPr>
          </w:p>
        </w:tc>
      </w:tr>
    </w:tbl>
    <w:p w14:paraId="38EBAB7F" w14:textId="77777777" w:rsidR="00E64C4C" w:rsidRPr="00E64C4C" w:rsidRDefault="00E64C4C" w:rsidP="005A51A8">
      <w:pPr>
        <w:rPr>
          <w:rStyle w:val="Strong"/>
          <w:lang w:val="en-GB"/>
        </w:rPr>
      </w:pPr>
    </w:p>
    <w:p w14:paraId="441EFE0E" w14:textId="77777777" w:rsidR="005A51A8" w:rsidRDefault="005A51A8" w:rsidP="005A51A8">
      <w:pPr>
        <w:rPr>
          <w:lang w:val="en-GB"/>
        </w:rPr>
      </w:pPr>
    </w:p>
    <w:p w14:paraId="74052D88" w14:textId="77777777" w:rsidR="00E64C4C" w:rsidRDefault="00E64C4C" w:rsidP="005A51A8">
      <w:pPr>
        <w:rPr>
          <w:lang w:val="en-GB"/>
        </w:rPr>
      </w:pPr>
    </w:p>
    <w:p w14:paraId="05B0C16E" w14:textId="77777777" w:rsidR="00E64C4C" w:rsidRDefault="00E64C4C" w:rsidP="005A51A8">
      <w:pPr>
        <w:rPr>
          <w:lang w:val="en-GB"/>
        </w:rPr>
      </w:pPr>
    </w:p>
    <w:p w14:paraId="68F958B9" w14:textId="77777777" w:rsidR="00E64C4C" w:rsidRDefault="00E64C4C" w:rsidP="005A51A8">
      <w:pPr>
        <w:rPr>
          <w:lang w:val="en-GB"/>
        </w:rPr>
      </w:pPr>
    </w:p>
    <w:p w14:paraId="40CDA126" w14:textId="77777777" w:rsidR="00E64C4C" w:rsidRDefault="00E64C4C" w:rsidP="005A51A8">
      <w:pPr>
        <w:rPr>
          <w:lang w:val="en-GB"/>
        </w:rPr>
      </w:pPr>
    </w:p>
    <w:p w14:paraId="2BAC16E2" w14:textId="77777777" w:rsidR="00E64C4C" w:rsidRDefault="00E64C4C" w:rsidP="005A51A8">
      <w:pPr>
        <w:rPr>
          <w:lang w:val="en-GB"/>
        </w:rPr>
      </w:pPr>
    </w:p>
    <w:p w14:paraId="03F69B0C" w14:textId="77777777" w:rsidR="00E64C4C" w:rsidRDefault="00E64C4C" w:rsidP="005A51A8">
      <w:pPr>
        <w:rPr>
          <w:lang w:val="en-GB"/>
        </w:rPr>
      </w:pPr>
    </w:p>
    <w:p w14:paraId="26A6BEA7" w14:textId="77777777" w:rsidR="00E64C4C" w:rsidRDefault="00E64C4C" w:rsidP="005A51A8">
      <w:pPr>
        <w:rPr>
          <w:lang w:val="en-GB"/>
        </w:rPr>
      </w:pPr>
    </w:p>
    <w:p w14:paraId="65ECD559" w14:textId="77777777" w:rsidR="00E64C4C" w:rsidRDefault="00E64C4C" w:rsidP="005A51A8">
      <w:pPr>
        <w:rPr>
          <w:lang w:val="en-GB"/>
        </w:rPr>
      </w:pPr>
    </w:p>
    <w:p w14:paraId="49C19884" w14:textId="77777777" w:rsidR="00E64C4C" w:rsidRDefault="00E64C4C" w:rsidP="005A51A8">
      <w:pPr>
        <w:rPr>
          <w:lang w:val="en-GB"/>
        </w:rPr>
      </w:pPr>
    </w:p>
    <w:p w14:paraId="2304C9FC" w14:textId="77777777" w:rsidR="00E64C4C" w:rsidRDefault="00E64C4C" w:rsidP="005A51A8">
      <w:pPr>
        <w:rPr>
          <w:lang w:val="en-GB"/>
        </w:rPr>
      </w:pPr>
    </w:p>
    <w:p w14:paraId="09C58DB6" w14:textId="77777777" w:rsidR="00E64C4C" w:rsidRDefault="00E64C4C" w:rsidP="005A51A8">
      <w:pPr>
        <w:rPr>
          <w:lang w:val="en-GB"/>
        </w:rPr>
      </w:pPr>
    </w:p>
    <w:p w14:paraId="7ADA2554" w14:textId="77777777" w:rsidR="00E64C4C" w:rsidRDefault="00E64C4C" w:rsidP="005A51A8">
      <w:pPr>
        <w:rPr>
          <w:lang w:val="en-GB"/>
        </w:rPr>
      </w:pPr>
    </w:p>
    <w:p w14:paraId="1DD6F9C9" w14:textId="77777777" w:rsidR="00E64C4C" w:rsidRDefault="00E64C4C" w:rsidP="005A51A8">
      <w:pPr>
        <w:rPr>
          <w:lang w:val="en-GB"/>
        </w:rPr>
      </w:pPr>
    </w:p>
    <w:p w14:paraId="5B3947A5" w14:textId="77777777" w:rsidR="00E64C4C" w:rsidRDefault="00E64C4C" w:rsidP="00E64C4C">
      <w:pPr>
        <w:pStyle w:val="Heading1"/>
        <w:rPr>
          <w:b/>
          <w:lang w:val="en-GB"/>
        </w:rPr>
      </w:pPr>
      <w:r w:rsidRPr="00E64C4C">
        <w:rPr>
          <w:b/>
          <w:lang w:val="en-GB"/>
        </w:rPr>
        <w:t>Tests:</w:t>
      </w:r>
    </w:p>
    <w:p w14:paraId="3F7E648D" w14:textId="77777777" w:rsidR="00E64C4C" w:rsidRDefault="00E64C4C" w:rsidP="00E64C4C">
      <w:pPr>
        <w:rPr>
          <w:lang w:val="en-GB"/>
        </w:rPr>
      </w:pPr>
    </w:p>
    <w:p w14:paraId="6EE4465E" w14:textId="77777777" w:rsidR="00E64C4C" w:rsidRPr="00E64C4C" w:rsidRDefault="00E64C4C" w:rsidP="00E64C4C">
      <w:pPr>
        <w:rPr>
          <w:lang w:val="en-GB"/>
        </w:rPr>
      </w:pPr>
    </w:p>
    <w:p w14:paraId="466C797C" w14:textId="77777777" w:rsidR="00E64C4C" w:rsidRDefault="008A14F2" w:rsidP="00E64C4C">
      <w:pPr>
        <w:pStyle w:val="Heading3"/>
        <w:rPr>
          <w:lang w:val="en-GB"/>
        </w:rPr>
      </w:pPr>
      <w:r>
        <w:rPr>
          <w:lang w:val="en-GB"/>
        </w:rPr>
        <w:t xml:space="preserve">1. </w:t>
      </w:r>
      <w:r w:rsidR="00E64C4C">
        <w:rPr>
          <w:lang w:val="en-GB"/>
        </w:rPr>
        <w:t>Map Marker Test</w:t>
      </w:r>
      <w:r w:rsidR="000E6C86">
        <w:rPr>
          <w:lang w:val="en-GB"/>
        </w:rPr>
        <w:t>:</w:t>
      </w:r>
    </w:p>
    <w:p w14:paraId="4A7D7545" w14:textId="0F23C6B9" w:rsidR="000E6C86" w:rsidRDefault="000E6C86" w:rsidP="000E6C86">
      <w:pPr>
        <w:pStyle w:val="ListParagraph"/>
        <w:numPr>
          <w:ilvl w:val="0"/>
          <w:numId w:val="24"/>
        </w:numPr>
        <w:rPr>
          <w:lang w:val="en-GB"/>
        </w:rPr>
      </w:pPr>
      <w:r>
        <w:rPr>
          <w:lang w:val="en-GB"/>
        </w:rPr>
        <w:t>Start-up the local server in your developer environment. (</w:t>
      </w:r>
      <w:r w:rsidR="002C5972">
        <w:rPr>
          <w:lang w:val="en-GB"/>
        </w:rPr>
        <w:t>E.g.</w:t>
      </w:r>
      <w:r>
        <w:rPr>
          <w:lang w:val="en-GB"/>
        </w:rPr>
        <w:t xml:space="preserve"> </w:t>
      </w:r>
      <w:bookmarkStart w:id="0" w:name="_GoBack"/>
      <w:bookmarkEnd w:id="0"/>
      <w:r>
        <w:rPr>
          <w:lang w:val="en-GB"/>
        </w:rPr>
        <w:t>npm start in the NodeServer folder)</w:t>
      </w:r>
    </w:p>
    <w:p w14:paraId="4A08AF22" w14:textId="77777777" w:rsidR="000E6C86" w:rsidRDefault="000E6C86" w:rsidP="000E6C86">
      <w:pPr>
        <w:pStyle w:val="ListParagraph"/>
        <w:numPr>
          <w:ilvl w:val="0"/>
          <w:numId w:val="2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4A3387BD" w14:textId="77777777" w:rsidR="000E6C86" w:rsidRDefault="000E6C86" w:rsidP="000E6C86">
      <w:pPr>
        <w:pStyle w:val="ListParagraph"/>
        <w:numPr>
          <w:ilvl w:val="0"/>
          <w:numId w:val="24"/>
        </w:numPr>
        <w:rPr>
          <w:lang w:val="en-GB"/>
        </w:rPr>
      </w:pPr>
      <w:r>
        <w:rPr>
          <w:lang w:val="en-GB"/>
        </w:rPr>
        <w:t>Search an operation code in the procedure search bar (</w:t>
      </w:r>
      <w:proofErr w:type="spellStart"/>
      <w:r>
        <w:rPr>
          <w:lang w:val="en-GB"/>
        </w:rPr>
        <w:t>Eg.</w:t>
      </w:r>
      <w:proofErr w:type="spellEnd"/>
      <w:r>
        <w:rPr>
          <w:lang w:val="en-GB"/>
        </w:rPr>
        <w:t xml:space="preserve"> 065 or 039 are known working codes).</w:t>
      </w:r>
    </w:p>
    <w:p w14:paraId="35EB3614" w14:textId="77777777" w:rsidR="000E6C86" w:rsidRDefault="000E6C86" w:rsidP="000E6C86">
      <w:pPr>
        <w:pStyle w:val="ListParagraph"/>
        <w:numPr>
          <w:ilvl w:val="0"/>
          <w:numId w:val="24"/>
        </w:numPr>
        <w:rPr>
          <w:lang w:val="en-GB"/>
        </w:rPr>
      </w:pPr>
      <w:r>
        <w:rPr>
          <w:b/>
          <w:lang w:val="en-GB"/>
        </w:rPr>
        <w:t>VERIFY</w:t>
      </w:r>
      <w:r>
        <w:rPr>
          <w:lang w:val="en-GB"/>
        </w:rPr>
        <w:t xml:space="preserve"> that the map displays </w:t>
      </w:r>
      <w:r>
        <w:rPr>
          <w:b/>
          <w:lang w:val="en-GB"/>
        </w:rPr>
        <w:t xml:space="preserve">10 </w:t>
      </w:r>
      <w:r>
        <w:rPr>
          <w:lang w:val="en-GB"/>
        </w:rPr>
        <w:t>markers on the map underneath the table.</w:t>
      </w:r>
    </w:p>
    <w:p w14:paraId="1B865DA2" w14:textId="77777777" w:rsidR="008A14F2" w:rsidRPr="000E6C86" w:rsidRDefault="008A14F2" w:rsidP="008A14F2">
      <w:pPr>
        <w:pStyle w:val="ListParagraph"/>
        <w:rPr>
          <w:lang w:val="en-GB"/>
        </w:rPr>
      </w:pPr>
    </w:p>
    <w:p w14:paraId="0CC2C474" w14:textId="77777777" w:rsidR="000E6C86" w:rsidRDefault="008A14F2" w:rsidP="000E6C86">
      <w:pPr>
        <w:pStyle w:val="Heading3"/>
      </w:pPr>
      <w:r>
        <w:t xml:space="preserve">2. </w:t>
      </w:r>
      <w:r w:rsidR="00E64C4C">
        <w:t>Map Display Test</w:t>
      </w:r>
      <w:r w:rsidR="000E6C86">
        <w:t>:</w:t>
      </w:r>
    </w:p>
    <w:p w14:paraId="26F75D40" w14:textId="77777777" w:rsidR="000E6C86" w:rsidRDefault="000E6C86" w:rsidP="000E6C86">
      <w:pPr>
        <w:pStyle w:val="ListParagraph"/>
        <w:numPr>
          <w:ilvl w:val="0"/>
          <w:numId w:val="26"/>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7AC1222F" w14:textId="77777777" w:rsidR="000E6C86" w:rsidRDefault="000E6C86" w:rsidP="000E6C86">
      <w:pPr>
        <w:pStyle w:val="ListParagraph"/>
        <w:numPr>
          <w:ilvl w:val="0"/>
          <w:numId w:val="26"/>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5E495F48" w14:textId="77777777" w:rsidR="000E6C86" w:rsidRDefault="000E6C86" w:rsidP="000E6C86">
      <w:pPr>
        <w:pStyle w:val="ListParagraph"/>
        <w:numPr>
          <w:ilvl w:val="0"/>
          <w:numId w:val="26"/>
        </w:numPr>
        <w:rPr>
          <w:lang w:val="en-GB"/>
        </w:rPr>
      </w:pPr>
      <w:r>
        <w:rPr>
          <w:b/>
          <w:lang w:val="en-GB"/>
        </w:rPr>
        <w:t xml:space="preserve">VERIFY </w:t>
      </w:r>
      <w:r>
        <w:rPr>
          <w:lang w:val="en-GB"/>
        </w:rPr>
        <w:t>that the google maps API map at the bottom of the page displays and should be set to be looking over Africa by default in roadmap view.</w:t>
      </w:r>
    </w:p>
    <w:p w14:paraId="3FD930E3" w14:textId="77777777" w:rsidR="000E6C86" w:rsidRPr="000E6C86" w:rsidRDefault="000E6C86" w:rsidP="000E6C86"/>
    <w:p w14:paraId="0A35453E" w14:textId="77777777" w:rsidR="00E64C4C" w:rsidRDefault="008A14F2" w:rsidP="000E6C86">
      <w:pPr>
        <w:pStyle w:val="Heading3"/>
      </w:pPr>
      <w:r>
        <w:t xml:space="preserve">3. </w:t>
      </w:r>
      <w:r w:rsidR="00E64C4C">
        <w:t>Operation Code Search Test</w:t>
      </w:r>
      <w:r w:rsidR="000E6C86">
        <w:t>:</w:t>
      </w:r>
    </w:p>
    <w:p w14:paraId="38AE07A8" w14:textId="77777777" w:rsidR="000E6C86" w:rsidRDefault="000E6C86" w:rsidP="000E6C86">
      <w:pPr>
        <w:pStyle w:val="ListParagraph"/>
        <w:numPr>
          <w:ilvl w:val="0"/>
          <w:numId w:val="27"/>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07689159" w14:textId="77777777" w:rsidR="000E6C86" w:rsidRDefault="000E6C86" w:rsidP="000E6C86">
      <w:pPr>
        <w:pStyle w:val="ListParagraph"/>
        <w:numPr>
          <w:ilvl w:val="0"/>
          <w:numId w:val="27"/>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519CCA97" w14:textId="77777777" w:rsidR="00651698" w:rsidRDefault="00D555D8" w:rsidP="000E6C86">
      <w:pPr>
        <w:pStyle w:val="ListParagraph"/>
        <w:numPr>
          <w:ilvl w:val="0"/>
          <w:numId w:val="27"/>
        </w:numPr>
        <w:rPr>
          <w:lang w:val="en-GB"/>
        </w:rPr>
      </w:pPr>
      <w:r>
        <w:rPr>
          <w:b/>
          <w:lang w:val="en-GB"/>
        </w:rPr>
        <w:t xml:space="preserve">VERIFY </w:t>
      </w:r>
      <w:r w:rsidR="00651698">
        <w:rPr>
          <w:lang w:val="en-GB"/>
        </w:rPr>
        <w:t>that the procedure displayed correctly relates to the code entered.</w:t>
      </w:r>
    </w:p>
    <w:p w14:paraId="0714D2BC" w14:textId="77777777" w:rsidR="00651698" w:rsidRDefault="00651698" w:rsidP="000E6C86">
      <w:pPr>
        <w:pStyle w:val="ListParagraph"/>
        <w:numPr>
          <w:ilvl w:val="0"/>
          <w:numId w:val="27"/>
        </w:numPr>
        <w:rPr>
          <w:lang w:val="en-GB"/>
        </w:rPr>
      </w:pPr>
      <w:r>
        <w:rPr>
          <w:b/>
          <w:lang w:val="en-GB"/>
        </w:rPr>
        <w:t xml:space="preserve">VERIFY </w:t>
      </w:r>
      <w:r>
        <w:rPr>
          <w:lang w:val="en-GB"/>
        </w:rPr>
        <w:t>that the table displays 100 results ordered in pages of 10.</w:t>
      </w:r>
    </w:p>
    <w:p w14:paraId="44E51B89" w14:textId="77777777" w:rsidR="00D555D8" w:rsidRDefault="00651698" w:rsidP="000E6C86">
      <w:pPr>
        <w:pStyle w:val="ListParagraph"/>
        <w:numPr>
          <w:ilvl w:val="0"/>
          <w:numId w:val="27"/>
        </w:numPr>
        <w:rPr>
          <w:lang w:val="en-GB"/>
        </w:rPr>
      </w:pPr>
      <w:r>
        <w:rPr>
          <w:b/>
          <w:lang w:val="en-GB"/>
        </w:rPr>
        <w:t xml:space="preserve">VERIFY </w:t>
      </w:r>
      <w:r>
        <w:rPr>
          <w:lang w:val="en-GB"/>
        </w:rPr>
        <w:t>that the table can be paged through and each page shows unique results.</w:t>
      </w:r>
    </w:p>
    <w:p w14:paraId="245E3B2D" w14:textId="77777777" w:rsidR="000E6C86" w:rsidRPr="000E6C86" w:rsidRDefault="000E6C86" w:rsidP="000E6C86"/>
    <w:p w14:paraId="4E10F01C" w14:textId="77777777" w:rsidR="00E64C4C" w:rsidRDefault="008A14F2">
      <w:pPr>
        <w:pStyle w:val="Heading3"/>
      </w:pPr>
      <w:r>
        <w:t xml:space="preserve">4. </w:t>
      </w:r>
      <w:r w:rsidR="00E64C4C">
        <w:t>Map Marker Information Test</w:t>
      </w:r>
      <w:r w:rsidR="000E6C86">
        <w:t>:</w:t>
      </w:r>
    </w:p>
    <w:p w14:paraId="7AD835F0" w14:textId="77777777" w:rsidR="000E6C86" w:rsidRDefault="000E6C86" w:rsidP="000E6C86">
      <w:pPr>
        <w:pStyle w:val="ListParagraph"/>
        <w:numPr>
          <w:ilvl w:val="0"/>
          <w:numId w:val="28"/>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539A3B3C" w14:textId="77777777" w:rsidR="000E6C86" w:rsidRDefault="000E6C86" w:rsidP="000E6C86">
      <w:pPr>
        <w:pStyle w:val="ListParagraph"/>
        <w:numPr>
          <w:ilvl w:val="0"/>
          <w:numId w:val="28"/>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5EDF6129" w14:textId="77777777" w:rsidR="00651698" w:rsidRDefault="00651698" w:rsidP="000E6C86">
      <w:pPr>
        <w:pStyle w:val="ListParagraph"/>
        <w:numPr>
          <w:ilvl w:val="0"/>
          <w:numId w:val="28"/>
        </w:numPr>
        <w:rPr>
          <w:lang w:val="en-GB"/>
        </w:rPr>
      </w:pPr>
      <w:r>
        <w:rPr>
          <w:lang w:val="en-GB"/>
        </w:rPr>
        <w:t>Search a medical procedure code in the procedure search bar (</w:t>
      </w:r>
      <w:proofErr w:type="spellStart"/>
      <w:r>
        <w:rPr>
          <w:lang w:val="en-GB"/>
        </w:rPr>
        <w:t>Eg.</w:t>
      </w:r>
      <w:proofErr w:type="spellEnd"/>
      <w:r>
        <w:rPr>
          <w:lang w:val="en-GB"/>
        </w:rPr>
        <w:t xml:space="preserve"> 065 &amp; 039 are known working codes).</w:t>
      </w:r>
    </w:p>
    <w:p w14:paraId="3A9F3F1B" w14:textId="77777777" w:rsidR="00651698" w:rsidRDefault="00651698" w:rsidP="000E6C86">
      <w:pPr>
        <w:pStyle w:val="ListParagraph"/>
        <w:numPr>
          <w:ilvl w:val="0"/>
          <w:numId w:val="28"/>
        </w:numPr>
        <w:rPr>
          <w:lang w:val="en-GB"/>
        </w:rPr>
      </w:pPr>
      <w:r>
        <w:rPr>
          <w:b/>
          <w:lang w:val="en-GB"/>
        </w:rPr>
        <w:t xml:space="preserve">VERIFY </w:t>
      </w:r>
      <w:r>
        <w:rPr>
          <w:lang w:val="en-GB"/>
        </w:rPr>
        <w:t>that the map adds a marker for each result shown in the current page of the table.</w:t>
      </w:r>
    </w:p>
    <w:p w14:paraId="0A44C727" w14:textId="77777777" w:rsidR="00651698" w:rsidRDefault="00651698" w:rsidP="000E6C86">
      <w:pPr>
        <w:pStyle w:val="ListParagraph"/>
        <w:numPr>
          <w:ilvl w:val="0"/>
          <w:numId w:val="28"/>
        </w:numPr>
        <w:rPr>
          <w:lang w:val="en-GB"/>
        </w:rPr>
      </w:pPr>
      <w:r>
        <w:rPr>
          <w:b/>
          <w:lang w:val="en-GB"/>
        </w:rPr>
        <w:t xml:space="preserve">VERIFY </w:t>
      </w:r>
      <w:r>
        <w:rPr>
          <w:lang w:val="en-GB"/>
        </w:rPr>
        <w:t>that each marker is clickable and on click displays the following: Hospital name, price, distance, and address.</w:t>
      </w:r>
    </w:p>
    <w:p w14:paraId="0B98DC91" w14:textId="77777777" w:rsidR="000E6C86" w:rsidRPr="000E6C86" w:rsidRDefault="000E6C86" w:rsidP="000E6C86"/>
    <w:p w14:paraId="02525F67" w14:textId="77777777" w:rsidR="00E64C4C" w:rsidRDefault="008A14F2">
      <w:pPr>
        <w:pStyle w:val="Heading3"/>
      </w:pPr>
      <w:r>
        <w:t xml:space="preserve">5. </w:t>
      </w:r>
      <w:r w:rsidR="00E64C4C">
        <w:t>Map Pagination Test</w:t>
      </w:r>
      <w:r w:rsidR="000E6C86">
        <w:t>:</w:t>
      </w:r>
    </w:p>
    <w:p w14:paraId="2D2292CA" w14:textId="77777777" w:rsidR="000E6C86" w:rsidRDefault="000E6C86" w:rsidP="000E6C86">
      <w:pPr>
        <w:pStyle w:val="ListParagraph"/>
        <w:numPr>
          <w:ilvl w:val="0"/>
          <w:numId w:val="29"/>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226614D9" w14:textId="77777777" w:rsidR="000E6C86" w:rsidRDefault="000E6C86" w:rsidP="000E6C86">
      <w:pPr>
        <w:pStyle w:val="ListParagraph"/>
        <w:numPr>
          <w:ilvl w:val="0"/>
          <w:numId w:val="29"/>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413A7B8F" w14:textId="77777777" w:rsidR="00556AE0" w:rsidRDefault="00556AE0" w:rsidP="000E6C86">
      <w:pPr>
        <w:pStyle w:val="ListParagraph"/>
        <w:numPr>
          <w:ilvl w:val="0"/>
          <w:numId w:val="29"/>
        </w:numPr>
        <w:rPr>
          <w:lang w:val="en-GB"/>
        </w:rPr>
      </w:pPr>
      <w:r>
        <w:rPr>
          <w:lang w:val="en-GB"/>
        </w:rPr>
        <w:t>Search for a medical code in the procedure search bar (</w:t>
      </w:r>
      <w:proofErr w:type="spellStart"/>
      <w:r>
        <w:rPr>
          <w:lang w:val="en-GB"/>
        </w:rPr>
        <w:t>Eg.</w:t>
      </w:r>
      <w:proofErr w:type="spellEnd"/>
      <w:r>
        <w:rPr>
          <w:lang w:val="en-GB"/>
        </w:rPr>
        <w:t xml:space="preserve"> 065 &amp; 039 are known working codes).</w:t>
      </w:r>
    </w:p>
    <w:p w14:paraId="7BA2F5A9"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shows multiple pages with 10 items per page.</w:t>
      </w:r>
    </w:p>
    <w:p w14:paraId="35B756FF" w14:textId="77777777" w:rsidR="00556AE0" w:rsidRDefault="00556AE0" w:rsidP="000E6C86">
      <w:pPr>
        <w:pStyle w:val="ListParagraph"/>
        <w:numPr>
          <w:ilvl w:val="0"/>
          <w:numId w:val="29"/>
        </w:numPr>
        <w:rPr>
          <w:lang w:val="en-GB"/>
        </w:rPr>
      </w:pPr>
      <w:r>
        <w:rPr>
          <w:b/>
          <w:lang w:val="en-GB"/>
        </w:rPr>
        <w:t xml:space="preserve">VERIFY </w:t>
      </w:r>
      <w:r>
        <w:rPr>
          <w:lang w:val="en-GB"/>
        </w:rPr>
        <w:t>that the table can be paged through and as it changes pages so too does the maps markers update.</w:t>
      </w:r>
    </w:p>
    <w:p w14:paraId="60AB2104" w14:textId="75410B5A" w:rsidR="008164A6" w:rsidRDefault="008164A6" w:rsidP="008164A6">
      <w:pPr>
        <w:pStyle w:val="Heading3"/>
      </w:pPr>
      <w:r>
        <w:t xml:space="preserve">6. </w:t>
      </w:r>
      <w:r w:rsidR="007D7A34">
        <w:t>Sorting Search</w:t>
      </w:r>
      <w:r>
        <w:t xml:space="preserve"> Test:</w:t>
      </w:r>
    </w:p>
    <w:p w14:paraId="201E87AC" w14:textId="77777777" w:rsidR="008164A6" w:rsidRDefault="008164A6" w:rsidP="008164A6">
      <w:pPr>
        <w:pStyle w:val="ListParagraph"/>
        <w:numPr>
          <w:ilvl w:val="0"/>
          <w:numId w:val="32"/>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4E479691" w14:textId="77777777" w:rsidR="008164A6" w:rsidRDefault="008164A6" w:rsidP="008164A6">
      <w:pPr>
        <w:pStyle w:val="ListParagraph"/>
        <w:numPr>
          <w:ilvl w:val="0"/>
          <w:numId w:val="32"/>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2B6824A6" w14:textId="10628748" w:rsidR="008164A6" w:rsidRDefault="008164A6" w:rsidP="008164A6">
      <w:pPr>
        <w:pStyle w:val="ListParagraph"/>
        <w:numPr>
          <w:ilvl w:val="0"/>
          <w:numId w:val="32"/>
        </w:numPr>
        <w:rPr>
          <w:lang w:val="en-GB"/>
        </w:rPr>
      </w:pPr>
      <w:r>
        <w:rPr>
          <w:lang w:val="en-GB"/>
        </w:rPr>
        <w:t>Search for a medical code in the procedure search bar (</w:t>
      </w:r>
      <w:proofErr w:type="spellStart"/>
      <w:r>
        <w:rPr>
          <w:lang w:val="en-GB"/>
        </w:rPr>
        <w:t>Eg.</w:t>
      </w:r>
      <w:proofErr w:type="spellEnd"/>
      <w:r>
        <w:rPr>
          <w:lang w:val="en-GB"/>
        </w:rPr>
        <w:t xml:space="preserve"> 065 &amp; 039 are known working codes)</w:t>
      </w:r>
      <w:r w:rsidR="00B4574D">
        <w:rPr>
          <w:lang w:val="en-GB"/>
        </w:rPr>
        <w:t xml:space="preserve">, with the location set to an address in New York, the state set to NY, the distance set to 10 miles, </w:t>
      </w:r>
      <w:r w:rsidR="007D7D31">
        <w:rPr>
          <w:lang w:val="en-GB"/>
        </w:rPr>
        <w:t>the min and max values set to</w:t>
      </w:r>
      <w:r w:rsidR="008F5451">
        <w:rPr>
          <w:lang w:val="en-GB"/>
        </w:rPr>
        <w:t xml:space="preserve"> 100 and 15</w:t>
      </w:r>
      <w:r w:rsidR="007D7D31">
        <w:rPr>
          <w:lang w:val="en-GB"/>
        </w:rPr>
        <w:t>000 respectively,</w:t>
      </w:r>
      <w:r w:rsidR="00B4574D">
        <w:rPr>
          <w:lang w:val="en-GB"/>
        </w:rPr>
        <w:t xml:space="preserve"> and the Zip Code not set</w:t>
      </w:r>
      <w:r>
        <w:rPr>
          <w:lang w:val="en-GB"/>
        </w:rPr>
        <w:t>.</w:t>
      </w:r>
    </w:p>
    <w:p w14:paraId="5552C454" w14:textId="77777777" w:rsidR="008164A6" w:rsidRDefault="008164A6" w:rsidP="008164A6">
      <w:pPr>
        <w:pStyle w:val="ListParagraph"/>
        <w:numPr>
          <w:ilvl w:val="0"/>
          <w:numId w:val="32"/>
        </w:numPr>
        <w:rPr>
          <w:lang w:val="en-GB"/>
        </w:rPr>
      </w:pPr>
      <w:r>
        <w:rPr>
          <w:b/>
          <w:lang w:val="en-GB"/>
        </w:rPr>
        <w:t xml:space="preserve">VERIFY </w:t>
      </w:r>
      <w:r>
        <w:rPr>
          <w:lang w:val="en-GB"/>
        </w:rPr>
        <w:t>that the table shows multiple pages with 10 items per page.</w:t>
      </w:r>
    </w:p>
    <w:p w14:paraId="6342A40E" w14:textId="259210A2" w:rsidR="008164A6" w:rsidRDefault="008164A6" w:rsidP="008164A6">
      <w:pPr>
        <w:pStyle w:val="ListParagraph"/>
        <w:numPr>
          <w:ilvl w:val="0"/>
          <w:numId w:val="32"/>
        </w:numPr>
        <w:rPr>
          <w:lang w:val="en-GB"/>
        </w:rPr>
      </w:pPr>
      <w:r>
        <w:rPr>
          <w:b/>
          <w:lang w:val="en-GB"/>
        </w:rPr>
        <w:t xml:space="preserve">VERIFY </w:t>
      </w:r>
      <w:r>
        <w:rPr>
          <w:lang w:val="en-GB"/>
        </w:rPr>
        <w:t xml:space="preserve">that the table </w:t>
      </w:r>
      <w:r w:rsidR="00B4574D">
        <w:rPr>
          <w:lang w:val="en-GB"/>
        </w:rPr>
        <w:t xml:space="preserve">also shows results that meet this </w:t>
      </w:r>
      <w:proofErr w:type="spellStart"/>
      <w:r w:rsidR="00B4574D">
        <w:rPr>
          <w:lang w:val="en-GB"/>
        </w:rPr>
        <w:t>critera</w:t>
      </w:r>
      <w:proofErr w:type="spellEnd"/>
      <w:r>
        <w:rPr>
          <w:lang w:val="en-GB"/>
        </w:rPr>
        <w:t>.</w:t>
      </w:r>
    </w:p>
    <w:p w14:paraId="6201E5A0" w14:textId="7FBDD31D" w:rsidR="008164A6" w:rsidRDefault="008164A6" w:rsidP="008164A6">
      <w:pPr>
        <w:pStyle w:val="Heading3"/>
      </w:pPr>
      <w:r>
        <w:t xml:space="preserve">7. </w:t>
      </w:r>
      <w:r w:rsidR="007D7A34">
        <w:t xml:space="preserve">Autocomplete Search </w:t>
      </w:r>
      <w:r>
        <w:t>Test:</w:t>
      </w:r>
    </w:p>
    <w:p w14:paraId="7DD30483" w14:textId="77777777" w:rsidR="008164A6" w:rsidRDefault="008164A6" w:rsidP="008164A6">
      <w:pPr>
        <w:pStyle w:val="ListParagraph"/>
        <w:numPr>
          <w:ilvl w:val="0"/>
          <w:numId w:val="33"/>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23610A2E" w14:textId="77777777" w:rsidR="008164A6" w:rsidRDefault="008164A6" w:rsidP="008164A6">
      <w:pPr>
        <w:pStyle w:val="ListParagraph"/>
        <w:numPr>
          <w:ilvl w:val="0"/>
          <w:numId w:val="33"/>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5B35B123" w14:textId="0DB597BD" w:rsidR="008164A6" w:rsidRDefault="00B4574D" w:rsidP="008164A6">
      <w:pPr>
        <w:pStyle w:val="ListParagraph"/>
        <w:numPr>
          <w:ilvl w:val="0"/>
          <w:numId w:val="33"/>
        </w:numPr>
        <w:rPr>
          <w:lang w:val="en-GB"/>
        </w:rPr>
      </w:pPr>
      <w:r>
        <w:rPr>
          <w:b/>
          <w:lang w:val="en-GB"/>
        </w:rPr>
        <w:t xml:space="preserve">VERIFY </w:t>
      </w:r>
      <w:r>
        <w:rPr>
          <w:lang w:val="en-GB"/>
        </w:rPr>
        <w:t>that when searching in the location field it auto completes the address correctly.</w:t>
      </w:r>
    </w:p>
    <w:p w14:paraId="4B9AD3A1" w14:textId="499A210B" w:rsidR="00B4574D" w:rsidRDefault="00B4574D" w:rsidP="008164A6">
      <w:pPr>
        <w:pStyle w:val="ListParagraph"/>
        <w:numPr>
          <w:ilvl w:val="0"/>
          <w:numId w:val="33"/>
        </w:numPr>
        <w:rPr>
          <w:lang w:val="en-GB"/>
        </w:rPr>
      </w:pPr>
      <w:r>
        <w:rPr>
          <w:b/>
          <w:lang w:val="en-GB"/>
        </w:rPr>
        <w:t xml:space="preserve">VERIFY </w:t>
      </w:r>
      <w:r>
        <w:rPr>
          <w:lang w:val="en-GB"/>
        </w:rPr>
        <w:t>that when searching in the procedure location it autocomplete when you search either the code or the name of the procedure.</w:t>
      </w:r>
    </w:p>
    <w:p w14:paraId="12E9C122" w14:textId="6027151D" w:rsidR="008164A6" w:rsidRDefault="008164A6" w:rsidP="008164A6">
      <w:pPr>
        <w:pStyle w:val="Heading3"/>
      </w:pPr>
      <w:r>
        <w:t xml:space="preserve">8. </w:t>
      </w:r>
      <w:r w:rsidR="007D7A34">
        <w:t xml:space="preserve">Search Erroring </w:t>
      </w:r>
      <w:r>
        <w:t>Test:</w:t>
      </w:r>
    </w:p>
    <w:p w14:paraId="2CA2E921" w14:textId="77777777" w:rsidR="008164A6" w:rsidRDefault="008164A6" w:rsidP="008164A6">
      <w:pPr>
        <w:pStyle w:val="ListParagraph"/>
        <w:numPr>
          <w:ilvl w:val="0"/>
          <w:numId w:val="34"/>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00D65E2D" w14:textId="77777777" w:rsidR="008164A6" w:rsidRDefault="008164A6" w:rsidP="008164A6">
      <w:pPr>
        <w:pStyle w:val="ListParagraph"/>
        <w:numPr>
          <w:ilvl w:val="0"/>
          <w:numId w:val="34"/>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3AE786E4" w14:textId="77777777" w:rsidR="008164A6" w:rsidRDefault="008164A6" w:rsidP="008164A6">
      <w:pPr>
        <w:pStyle w:val="ListParagraph"/>
        <w:numPr>
          <w:ilvl w:val="0"/>
          <w:numId w:val="34"/>
        </w:numPr>
        <w:rPr>
          <w:lang w:val="en-GB"/>
        </w:rPr>
      </w:pPr>
      <w:r>
        <w:rPr>
          <w:lang w:val="en-GB"/>
        </w:rPr>
        <w:t>Search for a medical code in the procedure search bar (</w:t>
      </w:r>
      <w:proofErr w:type="spellStart"/>
      <w:r>
        <w:rPr>
          <w:lang w:val="en-GB"/>
        </w:rPr>
        <w:t>Eg.</w:t>
      </w:r>
      <w:proofErr w:type="spellEnd"/>
      <w:r>
        <w:rPr>
          <w:lang w:val="en-GB"/>
        </w:rPr>
        <w:t xml:space="preserve"> 065 &amp; 039 are known working codes).</w:t>
      </w:r>
    </w:p>
    <w:p w14:paraId="5F2EA88D"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shows multiple pages with 10 items per page.</w:t>
      </w:r>
    </w:p>
    <w:p w14:paraId="1C0518B8" w14:textId="77777777" w:rsidR="008164A6" w:rsidRDefault="008164A6" w:rsidP="008164A6">
      <w:pPr>
        <w:pStyle w:val="ListParagraph"/>
        <w:numPr>
          <w:ilvl w:val="0"/>
          <w:numId w:val="34"/>
        </w:numPr>
        <w:rPr>
          <w:lang w:val="en-GB"/>
        </w:rPr>
      </w:pPr>
      <w:r>
        <w:rPr>
          <w:b/>
          <w:lang w:val="en-GB"/>
        </w:rPr>
        <w:t xml:space="preserve">VERIFY </w:t>
      </w:r>
      <w:r>
        <w:rPr>
          <w:lang w:val="en-GB"/>
        </w:rPr>
        <w:t>that the table can be paged through and as it changes pages so too does the maps markers update.</w:t>
      </w:r>
    </w:p>
    <w:p w14:paraId="55913F30" w14:textId="77777777" w:rsidR="000E6C86" w:rsidRPr="000E6C86" w:rsidRDefault="000E6C86" w:rsidP="000E6C86"/>
    <w:p w14:paraId="340447F7" w14:textId="59005B4D" w:rsidR="00CB2F0D" w:rsidRDefault="00CB2F0D">
      <w:pPr>
        <w:pStyle w:val="Heading3"/>
      </w:pPr>
      <w:r>
        <w:t>9. Table Reviews Test:</w:t>
      </w:r>
    </w:p>
    <w:p w14:paraId="084CD861" w14:textId="77777777" w:rsidR="00CB2F0D" w:rsidRDefault="00CB2F0D" w:rsidP="00CB2F0D">
      <w:pPr>
        <w:pStyle w:val="ListParagraph"/>
        <w:numPr>
          <w:ilvl w:val="0"/>
          <w:numId w:val="35"/>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0715B072" w14:textId="77777777" w:rsidR="00CB2F0D" w:rsidRDefault="00CB2F0D" w:rsidP="00CB2F0D">
      <w:pPr>
        <w:pStyle w:val="ListParagraph"/>
        <w:numPr>
          <w:ilvl w:val="0"/>
          <w:numId w:val="35"/>
        </w:numPr>
        <w:rPr>
          <w:lang w:val="en-GB"/>
        </w:rPr>
      </w:pPr>
      <w:r>
        <w:rPr>
          <w:lang w:val="en-GB"/>
        </w:rPr>
        <w:lastRenderedPageBreak/>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661EC986" w14:textId="77777777" w:rsidR="00CB2F0D" w:rsidRDefault="00CB2F0D" w:rsidP="00CB2F0D">
      <w:pPr>
        <w:pStyle w:val="ListParagraph"/>
        <w:numPr>
          <w:ilvl w:val="0"/>
          <w:numId w:val="35"/>
        </w:numPr>
        <w:rPr>
          <w:lang w:val="en-GB"/>
        </w:rPr>
      </w:pPr>
      <w:r>
        <w:rPr>
          <w:lang w:val="en-GB"/>
        </w:rPr>
        <w:t>Search for a medical code in the procedure search bar (</w:t>
      </w:r>
      <w:proofErr w:type="spellStart"/>
      <w:r>
        <w:rPr>
          <w:lang w:val="en-GB"/>
        </w:rPr>
        <w:t>Eg.</w:t>
      </w:r>
      <w:proofErr w:type="spellEnd"/>
      <w:r>
        <w:rPr>
          <w:lang w:val="en-GB"/>
        </w:rPr>
        <w:t xml:space="preserve"> 065 &amp; 039 are known working codes).</w:t>
      </w:r>
    </w:p>
    <w:p w14:paraId="4625F7CA" w14:textId="77777777" w:rsidR="00CB2F0D" w:rsidRDefault="00CB2F0D" w:rsidP="00CB2F0D">
      <w:pPr>
        <w:pStyle w:val="ListParagraph"/>
        <w:numPr>
          <w:ilvl w:val="0"/>
          <w:numId w:val="35"/>
        </w:numPr>
        <w:rPr>
          <w:lang w:val="en-GB"/>
        </w:rPr>
      </w:pPr>
      <w:r>
        <w:rPr>
          <w:b/>
          <w:lang w:val="en-GB"/>
        </w:rPr>
        <w:t xml:space="preserve">VERIFY </w:t>
      </w:r>
      <w:r>
        <w:rPr>
          <w:lang w:val="en-GB"/>
        </w:rPr>
        <w:t>that the table shows multiple pages with 10 items per page.</w:t>
      </w:r>
    </w:p>
    <w:p w14:paraId="234995B1" w14:textId="0E87426B" w:rsidR="00CB2F0D" w:rsidRPr="00CB2F0D" w:rsidRDefault="00CB2F0D" w:rsidP="00CB2F0D">
      <w:pPr>
        <w:pStyle w:val="ListParagraph"/>
        <w:numPr>
          <w:ilvl w:val="0"/>
          <w:numId w:val="35"/>
        </w:numPr>
      </w:pPr>
      <w:r w:rsidRPr="00CB2F0D">
        <w:rPr>
          <w:b/>
          <w:lang w:val="en-GB"/>
        </w:rPr>
        <w:t xml:space="preserve">VERIFY </w:t>
      </w:r>
      <w:r>
        <w:rPr>
          <w:lang w:val="en-GB"/>
        </w:rPr>
        <w:t>that the table shows the more information column with the information symbol for each provider.</w:t>
      </w:r>
    </w:p>
    <w:p w14:paraId="46DFB09D" w14:textId="11CC04D6" w:rsidR="00CB2F0D" w:rsidRPr="002C0637" w:rsidRDefault="00CB2F0D" w:rsidP="00CB2F0D">
      <w:pPr>
        <w:pStyle w:val="ListParagraph"/>
        <w:numPr>
          <w:ilvl w:val="0"/>
          <w:numId w:val="35"/>
        </w:numPr>
      </w:pPr>
      <w:r>
        <w:rPr>
          <w:b/>
          <w:lang w:val="en-GB"/>
        </w:rPr>
        <w:t xml:space="preserve">VERIFY </w:t>
      </w:r>
      <w:r>
        <w:rPr>
          <w:lang w:val="en-GB"/>
        </w:rPr>
        <w:t xml:space="preserve">that the button </w:t>
      </w:r>
      <w:r w:rsidR="005F00F4">
        <w:rPr>
          <w:lang w:val="en-GB"/>
        </w:rPr>
        <w:t>displays</w:t>
      </w:r>
      <w:r>
        <w:rPr>
          <w:lang w:val="en-GB"/>
        </w:rPr>
        <w:t xml:space="preserve"> a new information window when clicked which shows the rating of the provider and reviews for it.</w:t>
      </w:r>
    </w:p>
    <w:p w14:paraId="5AE23B2A" w14:textId="349E829A" w:rsidR="002C0637" w:rsidRDefault="002C0637" w:rsidP="002C0637"/>
    <w:p w14:paraId="56BE44DD" w14:textId="77777777" w:rsidR="002C0637" w:rsidRDefault="002C0637" w:rsidP="002C0637">
      <w:pPr>
        <w:pStyle w:val="Heading3"/>
        <w:rPr>
          <w:lang w:val="en-GB"/>
        </w:rPr>
      </w:pPr>
      <w:r>
        <w:rPr>
          <w:lang w:val="en-GB"/>
        </w:rPr>
        <w:t>10. Insured Option Test:</w:t>
      </w:r>
    </w:p>
    <w:p w14:paraId="5C64BFF9" w14:textId="77777777" w:rsidR="002C0637" w:rsidRDefault="002C0637" w:rsidP="002C0637">
      <w:pPr>
        <w:pStyle w:val="ListParagraph"/>
        <w:numPr>
          <w:ilvl w:val="0"/>
          <w:numId w:val="36"/>
        </w:numPr>
        <w:rPr>
          <w:lang w:val="en-GB"/>
        </w:rPr>
      </w:pPr>
      <w:r>
        <w:rPr>
          <w:lang w:val="en-GB"/>
        </w:rPr>
        <w:t>Start-up the local server in your developer environment. (</w:t>
      </w:r>
      <w:proofErr w:type="spellStart"/>
      <w:r>
        <w:rPr>
          <w:lang w:val="en-GB"/>
        </w:rPr>
        <w:t>Eg.</w:t>
      </w:r>
      <w:proofErr w:type="spellEnd"/>
      <w:r>
        <w:rPr>
          <w:lang w:val="en-GB"/>
        </w:rPr>
        <w:t xml:space="preserve"> npm start in the NodeServer folder)</w:t>
      </w:r>
    </w:p>
    <w:p w14:paraId="20259D8F" w14:textId="77777777" w:rsidR="002C0637" w:rsidRDefault="002C0637" w:rsidP="002C0637">
      <w:pPr>
        <w:pStyle w:val="ListParagraph"/>
        <w:numPr>
          <w:ilvl w:val="0"/>
          <w:numId w:val="36"/>
        </w:numPr>
        <w:rPr>
          <w:lang w:val="en-GB"/>
        </w:rPr>
      </w:pPr>
      <w:r>
        <w:rPr>
          <w:lang w:val="en-GB"/>
        </w:rPr>
        <w:t>Start up the angular website in your developer environment making sure that the version you are using is trying to connect to the localhost address of the node server instead of the hosted one. (</w:t>
      </w:r>
      <w:proofErr w:type="spellStart"/>
      <w:r>
        <w:rPr>
          <w:lang w:val="en-GB"/>
        </w:rPr>
        <w:t>Eg.</w:t>
      </w:r>
      <w:proofErr w:type="spellEnd"/>
      <w:r>
        <w:rPr>
          <w:lang w:val="en-GB"/>
        </w:rPr>
        <w:t xml:space="preserve"> ng serve –o in the Website folder)</w:t>
      </w:r>
    </w:p>
    <w:p w14:paraId="5E1A3237" w14:textId="77777777" w:rsidR="002C0637" w:rsidRDefault="002C0637" w:rsidP="002C0637">
      <w:pPr>
        <w:pStyle w:val="ListParagraph"/>
        <w:numPr>
          <w:ilvl w:val="0"/>
          <w:numId w:val="36"/>
        </w:numPr>
        <w:rPr>
          <w:lang w:val="en-GB"/>
        </w:rPr>
      </w:pPr>
      <w:r>
        <w:rPr>
          <w:lang w:val="en-GB"/>
        </w:rPr>
        <w:t>Search an operation code in the procedure search bar (</w:t>
      </w:r>
      <w:proofErr w:type="spellStart"/>
      <w:r>
        <w:rPr>
          <w:lang w:val="en-GB"/>
        </w:rPr>
        <w:t>Eg.</w:t>
      </w:r>
      <w:proofErr w:type="spellEnd"/>
      <w:r>
        <w:rPr>
          <w:lang w:val="en-GB"/>
        </w:rPr>
        <w:t xml:space="preserve"> 065 or 039 are known working codes) and check the “Insured with Medicare” checkbox.</w:t>
      </w:r>
    </w:p>
    <w:p w14:paraId="2E055BD2" w14:textId="77777777" w:rsidR="002C0637" w:rsidRDefault="002C0637" w:rsidP="002C0637">
      <w:pPr>
        <w:pStyle w:val="ListParagraph"/>
        <w:numPr>
          <w:ilvl w:val="0"/>
          <w:numId w:val="36"/>
        </w:numPr>
        <w:rPr>
          <w:lang w:val="en-GB"/>
        </w:rPr>
      </w:pPr>
      <w:r>
        <w:rPr>
          <w:b/>
          <w:lang w:val="en-GB"/>
        </w:rPr>
        <w:t>VERIFY</w:t>
      </w:r>
      <w:r>
        <w:rPr>
          <w:lang w:val="en-GB"/>
        </w:rPr>
        <w:t xml:space="preserve"> that the cost displayed has been reduced by the Medicare Coverage</w:t>
      </w:r>
    </w:p>
    <w:p w14:paraId="400520E4" w14:textId="77777777" w:rsidR="002C0637" w:rsidRPr="00CB2F0D" w:rsidRDefault="002C0637" w:rsidP="002C0637"/>
    <w:sectPr w:rsidR="002C0637" w:rsidRPr="00CB2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B12039"/>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C8217E"/>
    <w:multiLevelType w:val="hybridMultilevel"/>
    <w:tmpl w:val="2F82D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A911F7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11A1FF4"/>
    <w:multiLevelType w:val="hybridMultilevel"/>
    <w:tmpl w:val="DCF06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C207275"/>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D86F4C"/>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3AF63C4E"/>
    <w:multiLevelType w:val="hybridMultilevel"/>
    <w:tmpl w:val="B32AC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5F7516"/>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B2A48C4"/>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39157E"/>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F213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E953E07"/>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574961"/>
    <w:multiLevelType w:val="hybridMultilevel"/>
    <w:tmpl w:val="DCF0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0"/>
  </w:num>
  <w:num w:numId="2">
    <w:abstractNumId w:val="15"/>
  </w:num>
  <w:num w:numId="3">
    <w:abstractNumId w:val="10"/>
  </w:num>
  <w:num w:numId="4">
    <w:abstractNumId w:val="34"/>
  </w:num>
  <w:num w:numId="5">
    <w:abstractNumId w:val="16"/>
  </w:num>
  <w:num w:numId="6">
    <w:abstractNumId w:val="22"/>
  </w:num>
  <w:num w:numId="7">
    <w:abstractNumId w:val="2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20"/>
  </w:num>
  <w:num w:numId="20">
    <w:abstractNumId w:val="31"/>
  </w:num>
  <w:num w:numId="21">
    <w:abstractNumId w:val="25"/>
  </w:num>
  <w:num w:numId="22">
    <w:abstractNumId w:val="13"/>
  </w:num>
  <w:num w:numId="23">
    <w:abstractNumId w:val="35"/>
  </w:num>
  <w:num w:numId="24">
    <w:abstractNumId w:val="19"/>
  </w:num>
  <w:num w:numId="25">
    <w:abstractNumId w:val="23"/>
  </w:num>
  <w:num w:numId="26">
    <w:abstractNumId w:val="33"/>
  </w:num>
  <w:num w:numId="27">
    <w:abstractNumId w:val="32"/>
  </w:num>
  <w:num w:numId="28">
    <w:abstractNumId w:val="27"/>
  </w:num>
  <w:num w:numId="29">
    <w:abstractNumId w:val="24"/>
  </w:num>
  <w:num w:numId="30">
    <w:abstractNumId w:val="12"/>
  </w:num>
  <w:num w:numId="31">
    <w:abstractNumId w:val="29"/>
  </w:num>
  <w:num w:numId="32">
    <w:abstractNumId w:val="11"/>
  </w:num>
  <w:num w:numId="33">
    <w:abstractNumId w:val="21"/>
  </w:num>
  <w:num w:numId="34">
    <w:abstractNumId w:val="14"/>
  </w:num>
  <w:num w:numId="35">
    <w:abstractNumId w:val="28"/>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1A8"/>
    <w:rsid w:val="000E6C86"/>
    <w:rsid w:val="00176E2C"/>
    <w:rsid w:val="001F2B67"/>
    <w:rsid w:val="002025AE"/>
    <w:rsid w:val="00242794"/>
    <w:rsid w:val="0026543A"/>
    <w:rsid w:val="002C0637"/>
    <w:rsid w:val="002C5972"/>
    <w:rsid w:val="00556AE0"/>
    <w:rsid w:val="005A51A8"/>
    <w:rsid w:val="005B092B"/>
    <w:rsid w:val="005F00F4"/>
    <w:rsid w:val="00645252"/>
    <w:rsid w:val="00651698"/>
    <w:rsid w:val="006D3D74"/>
    <w:rsid w:val="006F5C1D"/>
    <w:rsid w:val="007D7A34"/>
    <w:rsid w:val="007D7D31"/>
    <w:rsid w:val="008164A6"/>
    <w:rsid w:val="0083569A"/>
    <w:rsid w:val="008A14F2"/>
    <w:rsid w:val="008F5451"/>
    <w:rsid w:val="0092093D"/>
    <w:rsid w:val="00A9204E"/>
    <w:rsid w:val="00B4574D"/>
    <w:rsid w:val="00C634F7"/>
    <w:rsid w:val="00C86124"/>
    <w:rsid w:val="00CB2F0D"/>
    <w:rsid w:val="00D555D8"/>
    <w:rsid w:val="00D738E3"/>
    <w:rsid w:val="00DC5963"/>
    <w:rsid w:val="00E64C4C"/>
    <w:rsid w:val="00F03357"/>
    <w:rsid w:val="00FB0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AF7"/>
  <w15:chartTrackingRefBased/>
  <w15:docId w15:val="{78571EFD-D031-4CFA-8A72-0DE587F9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E64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0E6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75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9A18819-19F6-4AC0-B518-F8049ACA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1231</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Oliver Simpson</cp:lastModifiedBy>
  <cp:revision>26</cp:revision>
  <dcterms:created xsi:type="dcterms:W3CDTF">2019-09-24T13:49:00Z</dcterms:created>
  <dcterms:modified xsi:type="dcterms:W3CDTF">2019-10-02T12:38:00Z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